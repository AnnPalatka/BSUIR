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3D405B03" w:rsidR="00091356" w:rsidRPr="00062B61" w:rsidRDefault="00062B61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A600C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5AA06DD" w14:textId="77777777" w:rsidR="00682EEB" w:rsidRPr="00682EEB" w:rsidRDefault="0065004F" w:rsidP="00682EEB">
      <w:pPr>
        <w:pStyle w:val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82EEB" w:rsidRPr="00682EEB">
        <w:rPr>
          <w:rFonts w:ascii="Times New Roman" w:eastAsia="Times New Roman" w:hAnsi="Times New Roman" w:cs="Times New Roman"/>
          <w:bCs/>
          <w:sz w:val="28"/>
          <w:szCs w:val="28"/>
        </w:rPr>
        <w:t xml:space="preserve">Защищенный и реальный режим процессора. </w:t>
      </w:r>
    </w:p>
    <w:p w14:paraId="7ADFBD0D" w14:textId="06D60CF4" w:rsidR="0065004F" w:rsidRPr="0065004F" w:rsidRDefault="00682EEB" w:rsidP="00682EEB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2EEB">
        <w:rPr>
          <w:rFonts w:ascii="Times New Roman" w:eastAsia="Times New Roman" w:hAnsi="Times New Roman" w:cs="Times New Roman"/>
          <w:bCs/>
          <w:sz w:val="28"/>
          <w:szCs w:val="28"/>
        </w:rPr>
        <w:t>Переход из одного режима в другой и обработка прерываний</w:t>
      </w:r>
      <w:r w:rsidR="0065004F" w:rsidRPr="0065004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33F6B6" w14:textId="260B6E54" w:rsidR="00091356" w:rsidRDefault="0065004F" w:rsidP="0065004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27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79457314" w:rsidR="00091356" w:rsidRPr="00062B61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062B61" w:rsidRPr="00062B61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5D8C4894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2B61">
        <w:rPr>
          <w:rFonts w:ascii="Times New Roman" w:eastAsia="Times New Roman" w:hAnsi="Times New Roman" w:cs="Times New Roman"/>
          <w:sz w:val="28"/>
          <w:szCs w:val="28"/>
        </w:rPr>
        <w:t xml:space="preserve">         Шалаш А. С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5CBB96C0" w:rsidR="004E37DC" w:rsidRDefault="004E37DC" w:rsidP="00682EEB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53513E53" w:rsidR="004E37DC" w:rsidRDefault="004E37DC" w:rsidP="0065004F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00972ADE" w:rsidR="00E84EF7" w:rsidRDefault="00062B61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BB3D2A3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Написать программу, которая выполняет следующие действия:</w:t>
      </w:r>
    </w:p>
    <w:p w14:paraId="7CA47ADF" w14:textId="7F9D8752" w:rsidR="00682EEB" w:rsidRPr="00682EEB" w:rsidRDefault="00682EEB" w:rsidP="00682EEB">
      <w:pPr>
        <w:pStyle w:val="a8"/>
        <w:numPr>
          <w:ilvl w:val="0"/>
          <w:numId w:val="23"/>
        </w:numPr>
        <w:shd w:val="clear" w:color="auto" w:fill="FFFFFF"/>
        <w:spacing w:line="240" w:lineRule="auto"/>
        <w:ind w:left="709" w:firstLine="426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Переход из реального режима в защищенный.</w:t>
      </w:r>
    </w:p>
    <w:p w14:paraId="4D0ABE0A" w14:textId="5C3CBC93" w:rsidR="00682EEB" w:rsidRPr="00682EEB" w:rsidRDefault="00682EEB" w:rsidP="00682EEB">
      <w:pPr>
        <w:pStyle w:val="a8"/>
        <w:numPr>
          <w:ilvl w:val="0"/>
          <w:numId w:val="23"/>
        </w:numPr>
        <w:shd w:val="clear" w:color="auto" w:fill="FFFFFF"/>
        <w:spacing w:line="240" w:lineRule="auto"/>
        <w:ind w:left="709" w:firstLine="426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Перехватывает аппаратное прерывание от клавиатуры, в обработчике которого считываются скан-коды клавиш и выводятся на экран. По нажатию клавиши «</w:t>
      </w:r>
      <w:proofErr w:type="spellStart"/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esc</w:t>
      </w:r>
      <w:proofErr w:type="spellEnd"/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» осуществляется обратный переход в реальный режим.</w:t>
      </w:r>
    </w:p>
    <w:p w14:paraId="68BCC478" w14:textId="317DF55C" w:rsidR="00281BC5" w:rsidRPr="00682EEB" w:rsidRDefault="00682EEB" w:rsidP="00682EEB">
      <w:pPr>
        <w:pStyle w:val="a8"/>
        <w:numPr>
          <w:ilvl w:val="0"/>
          <w:numId w:val="23"/>
        </w:numPr>
        <w:shd w:val="clear" w:color="auto" w:fill="FFFFFF"/>
        <w:spacing w:line="240" w:lineRule="auto"/>
        <w:ind w:left="709" w:firstLine="426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Перехватывает аппаратное прерывание от таймера, в обработчике которого отсчитывает секунды и выводит их на экран. По истечении времени, введенного при старте программы осуществляется обратный переход в реальный режим.</w:t>
      </w:r>
    </w:p>
    <w:p w14:paraId="067C8682" w14:textId="7BB37AC9" w:rsidR="00091356" w:rsidRDefault="00281BC5" w:rsidP="00281BC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84EF7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0A6CEA6A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 Вводим время нахождения в защищенном режиме в секундах.</w:t>
      </w:r>
    </w:p>
    <w:p w14:paraId="0F699D88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 Настраиваем таймер на частоту 20 Гц.</w:t>
      </w:r>
    </w:p>
    <w:p w14:paraId="61CD26A6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3) Загружаем линейные адреса сегментов в дескрипторы.</w:t>
      </w:r>
    </w:p>
    <w:p w14:paraId="165089A5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4) Загружаем таблицу глобальных дескрипторов в регистр </w:t>
      </w:r>
      <w:proofErr w:type="spellStart"/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gdtr</w:t>
      </w:r>
      <w:proofErr w:type="spellEnd"/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2ABD4287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5) Запрещаем прерываний.</w:t>
      </w:r>
    </w:p>
    <w:p w14:paraId="39AE08BD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6) Сохраняем маски прерываний.</w:t>
      </w:r>
    </w:p>
    <w:p w14:paraId="64921060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7) Инициализируем контроллеры.</w:t>
      </w:r>
    </w:p>
    <w:p w14:paraId="528B2B49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8) Загружаем таблицу дескрипторов исключений в регистр </w:t>
      </w:r>
      <w:proofErr w:type="spellStart"/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idtr</w:t>
      </w:r>
      <w:proofErr w:type="spellEnd"/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40086563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9) Переходим в защищенный режим.</w:t>
      </w:r>
    </w:p>
    <w:p w14:paraId="1D2666F3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10) Загружаем селекторы в регистры сегментов.</w:t>
      </w:r>
    </w:p>
    <w:p w14:paraId="654845E7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11) Разрешаем прерывания.</w:t>
      </w:r>
    </w:p>
    <w:p w14:paraId="20AE8FA7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12) Производится обработка прерываний от клавиатуры и таймера.</w:t>
      </w:r>
    </w:p>
    <w:p w14:paraId="63C9C040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13) Запрещаем прерываний.</w:t>
      </w:r>
    </w:p>
    <w:p w14:paraId="4DE13522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14) Настраиваем теневые регистры сегментов для работы в реальном режиме.</w:t>
      </w:r>
    </w:p>
    <w:p w14:paraId="53C04A0B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15) Переходим в реальный режим.</w:t>
      </w:r>
    </w:p>
    <w:p w14:paraId="12E56908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16) Восстанавливаем значения сегментов.</w:t>
      </w:r>
    </w:p>
    <w:p w14:paraId="05FB1401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17) Восстанавливаем таблицу векторов прерываний.</w:t>
      </w:r>
    </w:p>
    <w:p w14:paraId="0C3B1168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18) Инициализируем контроллеры.</w:t>
      </w:r>
    </w:p>
    <w:p w14:paraId="5117683F" w14:textId="77777777" w:rsidR="00682EEB" w:rsidRPr="00682EEB" w:rsidRDefault="00682EEB" w:rsidP="00682EEB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19) Восстанавливаем маски прерываний.</w:t>
      </w:r>
    </w:p>
    <w:p w14:paraId="2F6EE540" w14:textId="4B5DC724" w:rsidR="00A600C2" w:rsidRDefault="00682EEB" w:rsidP="00682EEB">
      <w:pPr>
        <w:pStyle w:val="10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82EE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20) Завершаем.</w:t>
      </w:r>
    </w:p>
    <w:p w14:paraId="67AD84F8" w14:textId="77777777" w:rsidR="00682EEB" w:rsidRPr="00682EEB" w:rsidRDefault="00682EEB" w:rsidP="00682EEB">
      <w:pPr>
        <w:pStyle w:val="10"/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</w:pPr>
    </w:p>
    <w:p w14:paraId="12BFA8FD" w14:textId="45E2F8C8" w:rsidR="00062B61" w:rsidRDefault="00E84EF7" w:rsidP="00A600C2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3D38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70223DF5" w14:textId="5FFD0465" w:rsidR="00062B61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D3875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Далее приведен листинг программы, реализующей все поставленные задачи.</w:t>
      </w:r>
    </w:p>
    <w:p w14:paraId="089E898F" w14:textId="36D851FB" w:rsid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0A7F3D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.386P</w:t>
      </w:r>
    </w:p>
    <w:p w14:paraId="0642116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.MODEL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LARGE</w:t>
      </w:r>
    </w:p>
    <w:p w14:paraId="2FA1E91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7178074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</w:p>
    <w:p w14:paraId="24BCD6B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CODE_RM segment para use16                      </w:t>
      </w:r>
    </w:p>
    <w:p w14:paraId="7B84DCF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CODE_RM_BEGIN   = $</w:t>
      </w:r>
    </w:p>
    <w:p w14:paraId="331D4D4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assume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cs:CODE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_RM,DS:DATA,ES:DATA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</w:t>
      </w:r>
    </w:p>
    <w:p w14:paraId="0629EE4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>START:</w:t>
      </w:r>
    </w:p>
    <w:p w14:paraId="11A661E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ax,DATA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</w:t>
      </w:r>
    </w:p>
    <w:p w14:paraId="37067B1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0EABEBB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</w:t>
      </w:r>
    </w:p>
    <w:p w14:paraId="747F336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dx,MSG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_ENTER</w:t>
      </w:r>
      <w:proofErr w:type="spellEnd"/>
    </w:p>
    <w:p w14:paraId="4EE3174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ah,9h</w:t>
      </w:r>
    </w:p>
    <w:p w14:paraId="7900251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</w:t>
      </w:r>
    </w:p>
    <w:p w14:paraId="159C466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INPUT                                  </w:t>
      </w:r>
    </w:p>
    <w:p w14:paraId="27452C3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ds:[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TIME], al</w:t>
      </w:r>
    </w:p>
    <w:p w14:paraId="23BD20A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FILL_CR_0_BUFFER_RM</w:t>
      </w:r>
    </w:p>
    <w:p w14:paraId="299B74A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dx, BUFFER_CR_0_RM</w:t>
      </w:r>
    </w:p>
    <w:p w14:paraId="4BD5E78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ah, 9h</w:t>
      </w:r>
    </w:p>
    <w:p w14:paraId="68210CB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</w:t>
      </w:r>
    </w:p>
    <w:p w14:paraId="56F202C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dx,MSG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_HELLO</w:t>
      </w:r>
      <w:proofErr w:type="spellEnd"/>
    </w:p>
    <w:p w14:paraId="1D606F0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ah,9h</w:t>
      </w:r>
    </w:p>
    <w:p w14:paraId="178FE28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</w:t>
      </w:r>
    </w:p>
    <w:p w14:paraId="05F2AC2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ah,7h</w:t>
      </w:r>
    </w:p>
    <w:p w14:paraId="49C38D8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                                    </w:t>
      </w:r>
    </w:p>
    <w:p w14:paraId="6E19CF8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PREPARE_RTC:                                    </w:t>
      </w:r>
    </w:p>
    <w:p w14:paraId="6F3A890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al,0Bh</w:t>
      </w:r>
    </w:p>
    <w:p w14:paraId="33A8242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70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</w:t>
      </w:r>
    </w:p>
    <w:p w14:paraId="54804FE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in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,71h                                  </w:t>
      </w:r>
    </w:p>
    <w:p w14:paraId="59851E7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or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,00000100b                            </w:t>
      </w:r>
    </w:p>
    <w:p w14:paraId="62ED954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71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</w:t>
      </w:r>
    </w:p>
    <w:p w14:paraId="4F841EB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ENABLE_A20:                                     </w:t>
      </w:r>
    </w:p>
    <w:p w14:paraId="1A9BBB4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in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,92h                                                                              </w:t>
      </w:r>
    </w:p>
    <w:p w14:paraId="636CA0B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or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,2                                    </w:t>
      </w:r>
    </w:p>
    <w:p w14:paraId="595E1AA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92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</w:t>
      </w:r>
    </w:p>
    <w:p w14:paraId="0A30EC1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SAVE_MASK:                                      </w:t>
      </w:r>
    </w:p>
    <w:p w14:paraId="11DDA7B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in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,21h</w:t>
      </w:r>
    </w:p>
    <w:p w14:paraId="7F76DE6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INT_MASK_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M,al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</w:t>
      </w:r>
    </w:p>
    <w:p w14:paraId="0E3F22F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in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,0A1h</w:t>
      </w:r>
    </w:p>
    <w:p w14:paraId="272CEF7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INT_MASK_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S,al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</w:t>
      </w:r>
    </w:p>
    <w:p w14:paraId="01EC6A2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DISABLE_INTERRUPTS:                             </w:t>
      </w:r>
    </w:p>
    <w:p w14:paraId="65B00DB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cli                                         </w:t>
      </w:r>
    </w:p>
    <w:p w14:paraId="2E09FE6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in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,70h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</w:p>
    <w:p w14:paraId="507130E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or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al,10000000b                            </w:t>
      </w:r>
    </w:p>
    <w:p w14:paraId="216EAB7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out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70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</w:p>
    <w:p w14:paraId="2DB4FD5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nop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                                        </w:t>
      </w:r>
    </w:p>
    <w:p w14:paraId="1368289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LOAD_GDT:                                       </w:t>
      </w:r>
    </w:p>
    <w:p w14:paraId="1DEAA40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ax,DATA</w:t>
      </w:r>
      <w:proofErr w:type="spellEnd"/>
      <w:proofErr w:type="gramEnd"/>
    </w:p>
    <w:p w14:paraId="4DA301E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dl,ah</w:t>
      </w:r>
      <w:proofErr w:type="spellEnd"/>
      <w:proofErr w:type="gramEnd"/>
    </w:p>
    <w:p w14:paraId="018CA33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dh,dh</w:t>
      </w:r>
      <w:proofErr w:type="spellEnd"/>
      <w:proofErr w:type="gramEnd"/>
    </w:p>
    <w:p w14:paraId="0B5EDDA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ax,4</w:t>
      </w:r>
    </w:p>
    <w:p w14:paraId="5169697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dx,4</w:t>
      </w:r>
    </w:p>
    <w:p w14:paraId="53FFE8D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si,ax</w:t>
      </w:r>
      <w:proofErr w:type="spellEnd"/>
      <w:proofErr w:type="gramEnd"/>
    </w:p>
    <w:p w14:paraId="1B95345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di,dx</w:t>
      </w:r>
      <w:proofErr w:type="spellEnd"/>
      <w:proofErr w:type="gramEnd"/>
    </w:p>
    <w:p w14:paraId="4606919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WRITE_GDT:                                      </w:t>
      </w:r>
    </w:p>
    <w:p w14:paraId="050C952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bx,GDT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_GDT</w:t>
      </w:r>
      <w:proofErr w:type="spellEnd"/>
    </w:p>
    <w:p w14:paraId="4EC34C6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ax,si</w:t>
      </w:r>
      <w:proofErr w:type="spellEnd"/>
      <w:proofErr w:type="gramEnd"/>
    </w:p>
    <w:p w14:paraId="355673E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dx,di</w:t>
      </w:r>
      <w:proofErr w:type="spellEnd"/>
      <w:proofErr w:type="gramEnd"/>
    </w:p>
    <w:p w14:paraId="50A8CA5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add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ax,offset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GDT</w:t>
      </w:r>
    </w:p>
    <w:p w14:paraId="7666731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adc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dx,0</w:t>
      </w:r>
    </w:p>
    <w:p w14:paraId="535B431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][S_DESC.BASE_L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],ax</w:t>
      </w:r>
      <w:proofErr w:type="gramEnd"/>
    </w:p>
    <w:p w14:paraId="6F2A2A5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][S_DESC.BASE_M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],dl</w:t>
      </w:r>
      <w:proofErr w:type="gramEnd"/>
    </w:p>
    <w:p w14:paraId="3FA81D8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][S_DESC.BASE_H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],dh</w:t>
      </w:r>
      <w:proofErr w:type="gramEnd"/>
    </w:p>
    <w:p w14:paraId="2F81CC0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WRITE_CODE_RM:                                  </w:t>
      </w:r>
    </w:p>
    <w:p w14:paraId="217D691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bx,GDT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_CODE_RM</w:t>
      </w:r>
      <w:proofErr w:type="spellEnd"/>
    </w:p>
    <w:p w14:paraId="633629F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ax,cs</w:t>
      </w:r>
      <w:proofErr w:type="spellEnd"/>
      <w:proofErr w:type="gramEnd"/>
    </w:p>
    <w:p w14:paraId="2FF4DDE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dh,dh</w:t>
      </w:r>
      <w:proofErr w:type="spellEnd"/>
      <w:proofErr w:type="gramEnd"/>
    </w:p>
    <w:p w14:paraId="5FF25D8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dl,ah</w:t>
      </w:r>
      <w:proofErr w:type="spellEnd"/>
      <w:proofErr w:type="gramEnd"/>
    </w:p>
    <w:p w14:paraId="6FFA159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ax,4</w:t>
      </w:r>
    </w:p>
    <w:p w14:paraId="681B727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dx,4</w:t>
      </w:r>
    </w:p>
    <w:p w14:paraId="0002F7A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][S_DESC.BASE_L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],ax</w:t>
      </w:r>
      <w:proofErr w:type="gramEnd"/>
    </w:p>
    <w:p w14:paraId="0CE392E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][S_DESC.BASE_M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],dl</w:t>
      </w:r>
      <w:proofErr w:type="gramEnd"/>
    </w:p>
    <w:p w14:paraId="11870AC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][S_DESC.BASE_H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],dh</w:t>
      </w:r>
      <w:proofErr w:type="gramEnd"/>
    </w:p>
    <w:p w14:paraId="04B51C5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WRITE_DATA:                                     </w:t>
      </w:r>
    </w:p>
    <w:p w14:paraId="330D81F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bx,GDT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_DATA</w:t>
      </w:r>
      <w:proofErr w:type="spellEnd"/>
    </w:p>
    <w:p w14:paraId="283E947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ax,si</w:t>
      </w:r>
      <w:proofErr w:type="spellEnd"/>
      <w:proofErr w:type="gramEnd"/>
    </w:p>
    <w:p w14:paraId="03D2E05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dx,di</w:t>
      </w:r>
      <w:proofErr w:type="spellEnd"/>
      <w:proofErr w:type="gramEnd"/>
    </w:p>
    <w:p w14:paraId="4BF44EA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][S_DESC.BASE_L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],ax</w:t>
      </w:r>
      <w:proofErr w:type="gramEnd"/>
    </w:p>
    <w:p w14:paraId="767A449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][S_DESC.BASE_M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],dl</w:t>
      </w:r>
      <w:proofErr w:type="gramEnd"/>
    </w:p>
    <w:p w14:paraId="4BA6529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][S_DESC.BASE_H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],dh</w:t>
      </w:r>
      <w:proofErr w:type="gramEnd"/>
    </w:p>
    <w:p w14:paraId="46BB168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WRITE_STACK:                                    </w:t>
      </w:r>
    </w:p>
    <w:p w14:paraId="125C820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GDT_STACK</w:t>
      </w:r>
    </w:p>
    <w:p w14:paraId="01F419F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ax,ss</w:t>
      </w:r>
      <w:proofErr w:type="spellEnd"/>
      <w:proofErr w:type="gramEnd"/>
    </w:p>
    <w:p w14:paraId="0C95A62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dh,dh</w:t>
      </w:r>
      <w:proofErr w:type="spellEnd"/>
      <w:proofErr w:type="gramEnd"/>
    </w:p>
    <w:p w14:paraId="6414C6B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dl,ah</w:t>
      </w:r>
      <w:proofErr w:type="spellEnd"/>
      <w:proofErr w:type="gramEnd"/>
    </w:p>
    <w:p w14:paraId="0C185E6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ax,4</w:t>
      </w:r>
    </w:p>
    <w:p w14:paraId="1DEB1AC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dx,4</w:t>
      </w:r>
    </w:p>
    <w:p w14:paraId="5F6EC09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][S_DESC.BASE_L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],ax</w:t>
      </w:r>
      <w:proofErr w:type="gramEnd"/>
    </w:p>
    <w:p w14:paraId="36E0716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][S_DESC.BASE_M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],dl</w:t>
      </w:r>
      <w:proofErr w:type="gramEnd"/>
    </w:p>
    <w:p w14:paraId="5B6C180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][S_DESC.BASE_H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],dh</w:t>
      </w:r>
      <w:proofErr w:type="gramEnd"/>
    </w:p>
    <w:p w14:paraId="5CE2653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WRITE_CODE_PM:                                  </w:t>
      </w:r>
    </w:p>
    <w:p w14:paraId="7451A9F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bx,GDT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_CODE_PM</w:t>
      </w:r>
      <w:proofErr w:type="spellEnd"/>
    </w:p>
    <w:p w14:paraId="7BF1A73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ax,CODE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_PM</w:t>
      </w:r>
      <w:proofErr w:type="spellEnd"/>
    </w:p>
    <w:p w14:paraId="00A9D8F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dh,dh</w:t>
      </w:r>
      <w:proofErr w:type="spellEnd"/>
      <w:proofErr w:type="gramEnd"/>
    </w:p>
    <w:p w14:paraId="0EF4E3F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dl,ah</w:t>
      </w:r>
      <w:proofErr w:type="spellEnd"/>
      <w:proofErr w:type="gramEnd"/>
    </w:p>
    <w:p w14:paraId="63DAD7C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ax,4</w:t>
      </w:r>
    </w:p>
    <w:p w14:paraId="5D947FC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dx,4</w:t>
      </w:r>
    </w:p>
    <w:p w14:paraId="24F6403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][S_DESC.BASE_L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],ax</w:t>
      </w:r>
      <w:proofErr w:type="gramEnd"/>
    </w:p>
    <w:p w14:paraId="160B73A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][S_DESC.BASE_M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],dl</w:t>
      </w:r>
      <w:proofErr w:type="gramEnd"/>
    </w:p>
    <w:p w14:paraId="50607B1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][S_DESC.BASE_H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],dh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</w:p>
    <w:p w14:paraId="205E649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WRITE_IDT:                                   </w:t>
      </w:r>
    </w:p>
    <w:p w14:paraId="6045C2C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bx,GDT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_IDT</w:t>
      </w:r>
      <w:proofErr w:type="spellEnd"/>
    </w:p>
    <w:p w14:paraId="6F4E48E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ax,si</w:t>
      </w:r>
      <w:proofErr w:type="spellEnd"/>
      <w:proofErr w:type="gramEnd"/>
    </w:p>
    <w:p w14:paraId="294F7C0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dx,di</w:t>
      </w:r>
      <w:proofErr w:type="spellEnd"/>
      <w:proofErr w:type="gramEnd"/>
    </w:p>
    <w:p w14:paraId="695584F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add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ax,OFFSET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</w:t>
      </w:r>
    </w:p>
    <w:p w14:paraId="10DBA81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adc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dx,0</w:t>
      </w:r>
    </w:p>
    <w:p w14:paraId="55CC4D7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][S_DESC.BASE_L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],ax</w:t>
      </w:r>
      <w:proofErr w:type="gramEnd"/>
    </w:p>
    <w:p w14:paraId="19C41F7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][S_DESC.BASE_M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],dl</w:t>
      </w:r>
      <w:proofErr w:type="gramEnd"/>
    </w:p>
    <w:p w14:paraId="13F857F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][S_DESC.BASE_H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],dh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</w:p>
    <w:p w14:paraId="3953BE5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IDTR.IDT_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L,ax</w:t>
      </w:r>
      <w:proofErr w:type="spellEnd"/>
      <w:proofErr w:type="gramEnd"/>
    </w:p>
    <w:p w14:paraId="5CB9724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IDTR.IDT_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H,dx</w:t>
      </w:r>
      <w:proofErr w:type="spellEnd"/>
      <w:proofErr w:type="gramEnd"/>
    </w:p>
    <w:p w14:paraId="516319B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FILL_IDT:                                       </w:t>
      </w:r>
    </w:p>
    <w:p w14:paraId="61DE533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irpc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N, 0123456789ABCDEF                 </w:t>
      </w:r>
    </w:p>
    <w:p w14:paraId="292BB86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EXC_0&amp;N</w:t>
      </w:r>
    </w:p>
    <w:p w14:paraId="0D4F1E1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IDT_0&amp;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N.OFFS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_L,ax</w:t>
      </w:r>
    </w:p>
    <w:p w14:paraId="2F413E4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16</w:t>
      </w:r>
    </w:p>
    <w:p w14:paraId="74FFFEC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IDT_0&amp;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N.OFFS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_H,ax</w:t>
      </w:r>
    </w:p>
    <w:p w14:paraId="1BDE7E0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endm</w:t>
      </w:r>
      <w:proofErr w:type="spellEnd"/>
    </w:p>
    <w:p w14:paraId="419582B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irpc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N, 0123456789ABCDEF                 </w:t>
      </w:r>
    </w:p>
    <w:p w14:paraId="1FC4C52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lea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EXC_1&amp;N</w:t>
      </w:r>
    </w:p>
    <w:p w14:paraId="5ACD449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IDT_1&amp;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N.OFFS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_L,ax</w:t>
      </w:r>
    </w:p>
    <w:p w14:paraId="0FCDF8C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16</w:t>
      </w:r>
    </w:p>
    <w:p w14:paraId="6BCDB78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IDT_1&amp;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N.OFFS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_H,ax</w:t>
      </w:r>
    </w:p>
    <w:p w14:paraId="4E0733C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endm</w:t>
      </w:r>
      <w:proofErr w:type="spellEnd"/>
    </w:p>
    <w:p w14:paraId="0559281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4863BDF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 TIMER_HANDLER                      </w:t>
      </w:r>
    </w:p>
    <w:p w14:paraId="357A9A3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IDT_TIMER.OFFS_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L,ax</w:t>
      </w:r>
      <w:proofErr w:type="spellEnd"/>
      <w:proofErr w:type="gramEnd"/>
    </w:p>
    <w:p w14:paraId="3B7C389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16</w:t>
      </w:r>
    </w:p>
    <w:p w14:paraId="2794645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IDT_TIMER.OFFS_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H,ax</w:t>
      </w:r>
      <w:proofErr w:type="spellEnd"/>
      <w:proofErr w:type="gramEnd"/>
    </w:p>
    <w:p w14:paraId="02DACCE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1EF4801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 KEYBOARD_HANDLER                   </w:t>
      </w:r>
    </w:p>
    <w:p w14:paraId="24E2734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IDT_KEYBOARD.OFFS_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L,ax</w:t>
      </w:r>
      <w:proofErr w:type="spellEnd"/>
      <w:proofErr w:type="gramEnd"/>
    </w:p>
    <w:p w14:paraId="1E6C7C5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16</w:t>
      </w:r>
    </w:p>
    <w:p w14:paraId="42EB463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IDT_KEYBOARD.OFFS_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H,ax</w:t>
      </w:r>
      <w:proofErr w:type="spellEnd"/>
      <w:proofErr w:type="gramEnd"/>
    </w:p>
    <w:p w14:paraId="56F1645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05A2B4C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irpc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N, 234567                           </w:t>
      </w:r>
    </w:p>
    <w:p w14:paraId="4DFDC3A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eax,IDLE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_IRQ_MASTER</w:t>
      </w:r>
      <w:proofErr w:type="spellEnd"/>
    </w:p>
    <w:p w14:paraId="1B46DE1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IDT_2&amp;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N.OFFS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_L, AX</w:t>
      </w:r>
    </w:p>
    <w:p w14:paraId="08C1FF3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eax,16</w:t>
      </w:r>
    </w:p>
    <w:p w14:paraId="15683D3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IDT_2&amp;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N.OFFS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_H, AX</w:t>
      </w:r>
    </w:p>
    <w:p w14:paraId="5B0234B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endm</w:t>
      </w:r>
      <w:proofErr w:type="spellEnd"/>
    </w:p>
    <w:p w14:paraId="7EAD050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</w:p>
    <w:p w14:paraId="4EA5DDD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irpc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N, 89ABCDEF                         </w:t>
      </w:r>
    </w:p>
    <w:p w14:paraId="4C3D53B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eax,IDLE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_IRQ_SLAVE</w:t>
      </w:r>
      <w:proofErr w:type="spellEnd"/>
    </w:p>
    <w:p w14:paraId="67C11A3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IDT_2&amp;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N.OFFS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_L,ax</w:t>
      </w:r>
    </w:p>
    <w:p w14:paraId="7617E3E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eax,16</w:t>
      </w:r>
    </w:p>
    <w:p w14:paraId="0D8E338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IDT_2&amp;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N.OFFS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_H,ax</w:t>
      </w:r>
    </w:p>
    <w:p w14:paraId="235AFD5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endm</w:t>
      </w:r>
      <w:proofErr w:type="spellEnd"/>
    </w:p>
    <w:p w14:paraId="74B5906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lgdt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fword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ptr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GDT_GDT                      </w:t>
      </w:r>
    </w:p>
    <w:p w14:paraId="74728AA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lidt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fword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ptr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IDTR                         </w:t>
      </w:r>
    </w:p>
    <w:p w14:paraId="693EEA0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eax,cr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0                                 </w:t>
      </w:r>
    </w:p>
    <w:p w14:paraId="2DA5375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or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,00000001b                            </w:t>
      </w:r>
    </w:p>
    <w:p w14:paraId="364980F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cr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0,eax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</w:t>
      </w:r>
    </w:p>
    <w:p w14:paraId="3CE5549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OVERLOAD_CS:                                    </w:t>
      </w:r>
    </w:p>
    <w:p w14:paraId="44EA8B3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eah                                    </w:t>
      </w:r>
    </w:p>
    <w:p w14:paraId="74EC2BA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offset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OVERLOAD_SEGMENT_REGISTERS       </w:t>
      </w:r>
    </w:p>
    <w:p w14:paraId="2352871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CODE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_RM_DESC        </w:t>
      </w:r>
    </w:p>
    <w:p w14:paraId="30167C9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OVERLOAD_SEGMENT_REGISTERS:                     </w:t>
      </w:r>
    </w:p>
    <w:p w14:paraId="69B7706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ax,DATA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_DESC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</w:t>
      </w:r>
    </w:p>
    <w:p w14:paraId="3D5FB8F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1C47D99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0B74158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ax,STACK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_DESC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</w:t>
      </w:r>
    </w:p>
    <w:p w14:paraId="7F69DBE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1B2688F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ax,ax</w:t>
      </w:r>
      <w:proofErr w:type="spellEnd"/>
      <w:proofErr w:type="gramEnd"/>
    </w:p>
    <w:p w14:paraId="3061F17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fs,ax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3878DB0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gs,ax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0F77D7B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lldt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ax                                     </w:t>
      </w:r>
    </w:p>
    <w:p w14:paraId="039A589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PREPARE_TO_RETURN:                              </w:t>
      </w:r>
    </w:p>
    <w:p w14:paraId="5345C15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cs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</w:t>
      </w:r>
    </w:p>
    <w:p w14:paraId="3618208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offset BACK_TO_RM                      </w:t>
      </w:r>
    </w:p>
    <w:p w14:paraId="56A555D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,ENTER_PM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</w:t>
      </w:r>
    </w:p>
    <w:p w14:paraId="1FDA7DF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,CODE_PM_DESC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</w:t>
      </w:r>
    </w:p>
    <w:p w14:paraId="1C1FE97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</w:t>
      </w:r>
    </w:p>
    <w:p w14:paraId="0F4C478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</w:t>
      </w:r>
    </w:p>
    <w:p w14:paraId="7C61FDC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REINITIALIAZE_CONTROLLER_FOR_PM:                </w:t>
      </w:r>
    </w:p>
    <w:p w14:paraId="5652C54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al,00010001b                            </w:t>
      </w:r>
    </w:p>
    <w:p w14:paraId="40669E3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20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</w:t>
      </w:r>
    </w:p>
    <w:p w14:paraId="3BD1708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</w:t>
      </w:r>
    </w:p>
    <w:p w14:paraId="6CD6301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al,20h                                  </w:t>
      </w:r>
    </w:p>
    <w:p w14:paraId="6FFF249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21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</w:t>
      </w:r>
    </w:p>
    <w:p w14:paraId="2A2C817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al,28h                                  </w:t>
      </w:r>
    </w:p>
    <w:p w14:paraId="086F716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</w:t>
      </w:r>
    </w:p>
    <w:p w14:paraId="365E0E4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al,04h                                  </w:t>
      </w:r>
    </w:p>
    <w:p w14:paraId="51558FE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21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</w:t>
      </w:r>
    </w:p>
    <w:p w14:paraId="5A7F7FC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al,02h                                  </w:t>
      </w:r>
    </w:p>
    <w:p w14:paraId="6855680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</w:t>
      </w:r>
    </w:p>
    <w:p w14:paraId="2F84CEF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al,11h                                  </w:t>
      </w:r>
    </w:p>
    <w:p w14:paraId="15051F0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21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</w:p>
    <w:p w14:paraId="0083C04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al,01h                                  </w:t>
      </w:r>
    </w:p>
    <w:p w14:paraId="59737BB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</w:t>
      </w:r>
    </w:p>
    <w:p w14:paraId="3E5E103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 0                                   </w:t>
      </w:r>
    </w:p>
    <w:p w14:paraId="39A1197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21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</w:t>
      </w:r>
    </w:p>
    <w:p w14:paraId="745BFF3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</w:t>
      </w:r>
    </w:p>
    <w:p w14:paraId="085AD84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ENABLE_INTERRUPTS_0:                            </w:t>
      </w:r>
    </w:p>
    <w:p w14:paraId="2027892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in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,70h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</w:p>
    <w:p w14:paraId="27C4D4C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and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al,01111111b                            </w:t>
      </w:r>
    </w:p>
    <w:p w14:paraId="4524116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out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70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</w:p>
    <w:p w14:paraId="13BBF22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nop</w:t>
      </w:r>
      <w:proofErr w:type="spellEnd"/>
    </w:p>
    <w:p w14:paraId="2C45D7A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  </w:t>
      </w:r>
    </w:p>
    <w:p w14:paraId="0E6EE37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GO_TO_CODE_PM:                                  </w:t>
      </w:r>
    </w:p>
    <w:p w14:paraId="4F18C56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66h                                      </w:t>
      </w:r>
    </w:p>
    <w:p w14:paraId="045A390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retf</w:t>
      </w:r>
      <w:proofErr w:type="spellEnd"/>
    </w:p>
    <w:p w14:paraId="144B240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</w:p>
    <w:p w14:paraId="21B2E46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BACK_TO_RM:                                     </w:t>
      </w:r>
    </w:p>
    <w:p w14:paraId="66F05F6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cli                                         </w:t>
      </w:r>
    </w:p>
    <w:p w14:paraId="2E88465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in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,70h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                                </w:t>
      </w:r>
    </w:p>
    <w:p w14:paraId="3D0018C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or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AL,10000000b                            </w:t>
      </w:r>
    </w:p>
    <w:p w14:paraId="47C27C1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out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70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</w:p>
    <w:p w14:paraId="0B1EEE8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nop</w:t>
      </w:r>
      <w:proofErr w:type="spellEnd"/>
    </w:p>
    <w:p w14:paraId="3CB23E3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REINITIALISE_CONTROLLER:                        </w:t>
      </w:r>
    </w:p>
    <w:p w14:paraId="1D087C4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al,00010001b                            </w:t>
      </w:r>
    </w:p>
    <w:p w14:paraId="699546A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out 20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</w:t>
      </w:r>
    </w:p>
    <w:p w14:paraId="1EC5373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</w:t>
      </w:r>
    </w:p>
    <w:p w14:paraId="0EE4D13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al,8h                                   </w:t>
      </w:r>
    </w:p>
    <w:p w14:paraId="7B3AEB5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21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</w:t>
      </w:r>
    </w:p>
    <w:p w14:paraId="1E6369E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al,70h                                  </w:t>
      </w:r>
    </w:p>
    <w:p w14:paraId="66E3BD1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</w:t>
      </w:r>
    </w:p>
    <w:p w14:paraId="49D99E8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al,04h                                  </w:t>
      </w:r>
    </w:p>
    <w:p w14:paraId="3CA2867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21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</w:t>
      </w:r>
    </w:p>
    <w:p w14:paraId="420D67A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al,02h                                  </w:t>
      </w:r>
    </w:p>
    <w:p w14:paraId="174D9AF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</w:t>
      </w:r>
    </w:p>
    <w:p w14:paraId="173F3C9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al,11h                                  </w:t>
      </w:r>
    </w:p>
    <w:p w14:paraId="7004498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21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</w:p>
    <w:p w14:paraId="6F86276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al,01h                                  </w:t>
      </w:r>
    </w:p>
    <w:p w14:paraId="08A3307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</w:p>
    <w:p w14:paraId="778794D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PREPARE_SEGMENTS:                               </w:t>
      </w:r>
    </w:p>
    <w:p w14:paraId="27667BE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GDT_CODE_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RM.LIMIT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,0FFFFh                </w:t>
      </w:r>
    </w:p>
    <w:p w14:paraId="21AC784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GDT_DATA.LIMIT,0FFFFh                   </w:t>
      </w:r>
    </w:p>
    <w:p w14:paraId="708F257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GDT_STACK.LIMIT,0FFFFh                  </w:t>
      </w:r>
    </w:p>
    <w:p w14:paraId="3E9C3E3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EAH                                    </w:t>
      </w:r>
    </w:p>
    <w:p w14:paraId="0B0C6A1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offset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CONTINUE</w:t>
      </w:r>
    </w:p>
    <w:p w14:paraId="764E326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CODE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_RM_DESC                            </w:t>
      </w:r>
    </w:p>
    <w:p w14:paraId="30F112B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CONTINUE:</w:t>
      </w:r>
    </w:p>
    <w:p w14:paraId="2B67698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ax,DATA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_DESC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</w:t>
      </w:r>
    </w:p>
    <w:p w14:paraId="3947DCE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14F2254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288C870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fs,ax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3224216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gs,ax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2F21754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ax,STACK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_DESC</w:t>
      </w:r>
      <w:proofErr w:type="spellEnd"/>
    </w:p>
    <w:p w14:paraId="319D2C5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75BACFA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ENABLE_REAL_MODE:                               </w:t>
      </w:r>
    </w:p>
    <w:p w14:paraId="1ABC656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eax,cr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0</w:t>
      </w:r>
    </w:p>
    <w:p w14:paraId="4889E08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and al,11111110b                            </w:t>
      </w:r>
    </w:p>
    <w:p w14:paraId="6C776DE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cr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0,eax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</w:t>
      </w:r>
    </w:p>
    <w:p w14:paraId="3CC07FC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EAH</w:t>
      </w:r>
    </w:p>
    <w:p w14:paraId="3FF3B49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offset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CONTINUE2</w:t>
      </w:r>
    </w:p>
    <w:p w14:paraId="0362D10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CODE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_RM</w:t>
      </w:r>
    </w:p>
    <w:p w14:paraId="00F9D5C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CONTINUE2:                                 </w:t>
      </w:r>
    </w:p>
    <w:p w14:paraId="0B8B242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ax,STACK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_A</w:t>
      </w:r>
      <w:proofErr w:type="spellEnd"/>
    </w:p>
    <w:p w14:paraId="73F61B5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</w:t>
      </w:r>
    </w:p>
    <w:p w14:paraId="4382FE8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ax,DATA</w:t>
      </w:r>
      <w:proofErr w:type="spellEnd"/>
      <w:proofErr w:type="gramEnd"/>
    </w:p>
    <w:p w14:paraId="136A77B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ds,ax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</w:t>
      </w:r>
    </w:p>
    <w:p w14:paraId="767EE9E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es,ax</w:t>
      </w:r>
      <w:proofErr w:type="spellEnd"/>
      <w:proofErr w:type="gramEnd"/>
    </w:p>
    <w:p w14:paraId="7DDF9DD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ax,ax</w:t>
      </w:r>
      <w:proofErr w:type="spellEnd"/>
      <w:proofErr w:type="gramEnd"/>
    </w:p>
    <w:p w14:paraId="06B6AB4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fs,ax</w:t>
      </w:r>
      <w:proofErr w:type="spellEnd"/>
      <w:proofErr w:type="gramEnd"/>
    </w:p>
    <w:p w14:paraId="28D6885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gs,ax</w:t>
      </w:r>
      <w:proofErr w:type="spellEnd"/>
      <w:proofErr w:type="gramEnd"/>
    </w:p>
    <w:p w14:paraId="4939EDA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IDTR.LIMIT, 3FFH                </w:t>
      </w:r>
    </w:p>
    <w:p w14:paraId="4E5F6E1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dword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ptr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IDTR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+2, 0            </w:t>
      </w:r>
    </w:p>
    <w:p w14:paraId="3E0F78A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lidt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fword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ptr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IDTR                 </w:t>
      </w:r>
    </w:p>
    <w:p w14:paraId="72950BD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REPEAIR_MASK:                                   </w:t>
      </w:r>
    </w:p>
    <w:p w14:paraId="5AF326A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al,INT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_MASK_M</w:t>
      </w:r>
      <w:proofErr w:type="spellEnd"/>
    </w:p>
    <w:p w14:paraId="3D1E59F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21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</w:t>
      </w:r>
    </w:p>
    <w:p w14:paraId="506F14C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al,INT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_MASK_S</w:t>
      </w:r>
      <w:proofErr w:type="spellEnd"/>
    </w:p>
    <w:p w14:paraId="507CF64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0A1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</w:t>
      </w:r>
    </w:p>
    <w:p w14:paraId="6500CF6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ENABLE_INTERRUPTS:                              </w:t>
      </w:r>
    </w:p>
    <w:p w14:paraId="6B221C9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in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,70h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</w:p>
    <w:p w14:paraId="16B02CE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and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al,01111111b                            </w:t>
      </w:r>
    </w:p>
    <w:p w14:paraId="7FB704D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out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70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  <w:proofErr w:type="gramEnd"/>
    </w:p>
    <w:p w14:paraId="2B426A8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nop</w:t>
      </w:r>
      <w:proofErr w:type="spellEnd"/>
    </w:p>
    <w:p w14:paraId="2DFE7C2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  </w:t>
      </w:r>
    </w:p>
    <w:p w14:paraId="16EE220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DISABLE_A20:                                    </w:t>
      </w:r>
    </w:p>
    <w:p w14:paraId="489C97C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in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,92h</w:t>
      </w:r>
    </w:p>
    <w:p w14:paraId="3A766A7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and al,11111101b                            </w:t>
      </w:r>
    </w:p>
    <w:p w14:paraId="6BDFC05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out 92h, al</w:t>
      </w:r>
    </w:p>
    <w:p w14:paraId="01E259F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EXIT:                                           </w:t>
      </w:r>
    </w:p>
    <w:p w14:paraId="63A13D1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ax,3h</w:t>
      </w:r>
    </w:p>
    <w:p w14:paraId="3BB2046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10H                                         </w:t>
      </w:r>
    </w:p>
    <w:p w14:paraId="375F10B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dx,MSG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_EXIT</w:t>
      </w:r>
      <w:proofErr w:type="spellEnd"/>
    </w:p>
    <w:p w14:paraId="5510687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ah,9h</w:t>
      </w:r>
    </w:p>
    <w:p w14:paraId="7185457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                                     </w:t>
      </w:r>
    </w:p>
    <w:p w14:paraId="20C7FAE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32F1E4D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FILL_CR_0_BUFFER_RM                    </w:t>
      </w:r>
    </w:p>
    <w:p w14:paraId="04E59D7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dx, BUFFER_CR_0_RM</w:t>
      </w:r>
    </w:p>
    <w:p w14:paraId="77D5E9D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ah, 9h</w:t>
      </w:r>
    </w:p>
    <w:p w14:paraId="6479C01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</w:t>
      </w:r>
    </w:p>
    <w:p w14:paraId="2DCC0A0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</w:p>
    <w:p w14:paraId="07AA75A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ax,4C00h</w:t>
      </w:r>
    </w:p>
    <w:p w14:paraId="31716FB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                                     </w:t>
      </w:r>
    </w:p>
    <w:p w14:paraId="67D6F78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3CE3A7A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04A46E5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INPUT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           </w:t>
      </w:r>
    </w:p>
    <w:p w14:paraId="3328E46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ah,0ah</w:t>
      </w:r>
    </w:p>
    <w:p w14:paraId="42D022F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di,di</w:t>
      </w:r>
      <w:proofErr w:type="spellEnd"/>
      <w:proofErr w:type="gramEnd"/>
    </w:p>
    <w:p w14:paraId="45DADAE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dx,offset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ds:[INPUT_TIME]</w:t>
      </w:r>
    </w:p>
    <w:p w14:paraId="780D13C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</w:t>
      </w:r>
    </w:p>
    <w:p w14:paraId="28BCB22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dl,0ah</w:t>
      </w:r>
    </w:p>
    <w:p w14:paraId="6A0B5B8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ah,02</w:t>
      </w:r>
    </w:p>
    <w:p w14:paraId="50C44B2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 </w:t>
      </w:r>
    </w:p>
    <w:p w14:paraId="1584C91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</w:p>
    <w:p w14:paraId="2223B66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si,offset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INPUT_TIME+2 </w:t>
      </w:r>
    </w:p>
    <w:p w14:paraId="4F1A2E1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byte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ptr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],"-" </w:t>
      </w:r>
    </w:p>
    <w:p w14:paraId="3A68096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jnz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ii1</w:t>
      </w:r>
    </w:p>
    <w:p w14:paraId="443E238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di,1 </w:t>
      </w:r>
    </w:p>
    <w:p w14:paraId="1EE54A0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</w:t>
      </w:r>
    </w:p>
    <w:p w14:paraId="5D55EEE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II1:</w:t>
      </w:r>
    </w:p>
    <w:p w14:paraId="44BAA6C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ax,ax</w:t>
      </w:r>
      <w:proofErr w:type="spellEnd"/>
      <w:proofErr w:type="gramEnd"/>
    </w:p>
    <w:p w14:paraId="479DD79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bx,10  </w:t>
      </w:r>
    </w:p>
    <w:p w14:paraId="0D65BDB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II2:</w:t>
      </w:r>
    </w:p>
    <w:p w14:paraId="132CC05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cl,[</w:t>
      </w:r>
      <w:proofErr w:type="spellStart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</w:t>
      </w:r>
    </w:p>
    <w:p w14:paraId="36DCC5A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cl,0dh </w:t>
      </w:r>
    </w:p>
    <w:p w14:paraId="4E97093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jz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ii3</w:t>
      </w:r>
    </w:p>
    <w:p w14:paraId="13490DE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cl,'0' </w:t>
      </w:r>
    </w:p>
    <w:p w14:paraId="74A7DE2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er</w:t>
      </w:r>
      <w:proofErr w:type="spellEnd"/>
    </w:p>
    <w:p w14:paraId="6701E8E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cl,'9' </w:t>
      </w:r>
    </w:p>
    <w:p w14:paraId="4F50363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ja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er</w:t>
      </w:r>
      <w:proofErr w:type="spellEnd"/>
    </w:p>
    <w:p w14:paraId="533BB49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</w:p>
    <w:p w14:paraId="348BE6F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sub cl,'0' </w:t>
      </w:r>
    </w:p>
    <w:p w14:paraId="7627561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mul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</w:t>
      </w:r>
    </w:p>
    <w:p w14:paraId="5E1F509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add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ax,cx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</w:p>
    <w:p w14:paraId="72641B7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</w:t>
      </w:r>
    </w:p>
    <w:p w14:paraId="057E267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ii2    </w:t>
      </w:r>
    </w:p>
    <w:p w14:paraId="5397018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ER:   </w:t>
      </w:r>
    </w:p>
    <w:p w14:paraId="6323089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dx, offset MSG_ERROR</w:t>
      </w:r>
    </w:p>
    <w:p w14:paraId="520C58B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ah,09</w:t>
      </w:r>
    </w:p>
    <w:p w14:paraId="3EB3A37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21h</w:t>
      </w:r>
    </w:p>
    <w:p w14:paraId="0C920CC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int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20h</w:t>
      </w:r>
    </w:p>
    <w:p w14:paraId="5A01094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II3:</w:t>
      </w:r>
    </w:p>
    <w:p w14:paraId="74CCF01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ret</w:t>
      </w:r>
    </w:p>
    <w:p w14:paraId="75233DE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INPUT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</w:p>
    <w:p w14:paraId="640BA74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2E1E3F1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FILL_CR_0_BUFFER_RM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</w:t>
      </w:r>
    </w:p>
    <w:p w14:paraId="59663FF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</w:p>
    <w:p w14:paraId="42B01FC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</w:p>
    <w:p w14:paraId="79BFC83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push dx</w:t>
      </w:r>
    </w:p>
    <w:p w14:paraId="4D71E02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24B0BB6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cr0</w:t>
      </w:r>
    </w:p>
    <w:p w14:paraId="2B11BDE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dx, dx</w:t>
      </w:r>
    </w:p>
    <w:p w14:paraId="62AF00D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cx, 32</w:t>
      </w:r>
    </w:p>
    <w:p w14:paraId="6EBFFB3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lea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BUFFER_CR_0_RM</w:t>
      </w:r>
    </w:p>
    <w:p w14:paraId="561649C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fill_cr_0_loop_rm:</w:t>
      </w:r>
    </w:p>
    <w:p w14:paraId="3018F91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dl, al</w:t>
      </w:r>
    </w:p>
    <w:p w14:paraId="491897C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dl, 7</w:t>
      </w:r>
    </w:p>
    <w:p w14:paraId="4F82D45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dl, 7</w:t>
      </w:r>
    </w:p>
    <w:p w14:paraId="6919699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1</w:t>
      </w:r>
    </w:p>
    <w:p w14:paraId="0EF4D17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add dl, 48 </w:t>
      </w:r>
    </w:p>
    <w:p w14:paraId="6113EB7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 dl</w:t>
      </w:r>
    </w:p>
    <w:p w14:paraId="543D010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</w:p>
    <w:p w14:paraId="435D70B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dl, dl</w:t>
      </w:r>
    </w:p>
    <w:p w14:paraId="72B9EA0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loop fill_cr_0_loop_rm</w:t>
      </w:r>
    </w:p>
    <w:p w14:paraId="61540EA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70C3A75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pop dx</w:t>
      </w:r>
    </w:p>
    <w:p w14:paraId="1CF779B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</w:p>
    <w:p w14:paraId="5D04410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</w:p>
    <w:p w14:paraId="0740BA6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ret</w:t>
      </w:r>
    </w:p>
    <w:p w14:paraId="593C1F7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FILL_CR_0_BUFFER_RM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</w:p>
    <w:p w14:paraId="728F0EF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753DD63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SIZE_CODE_RM    = ($ - CODE_RM_BEGIN)           </w:t>
      </w:r>
    </w:p>
    <w:p w14:paraId="604F2C7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586A4F5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CODE_RM ends</w:t>
      </w:r>
    </w:p>
    <w:p w14:paraId="017187B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7B70D85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33285F6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CODE_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PM  segment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para use32</w:t>
      </w:r>
    </w:p>
    <w:p w14:paraId="2EE15AC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CODE_PM_BEGIN   = $</w:t>
      </w:r>
    </w:p>
    <w:p w14:paraId="16641BA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assume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cs:CODE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_PM,ds:DATA,es:DATA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</w:t>
      </w:r>
    </w:p>
    <w:p w14:paraId="198662B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ENTER_PM:                                           </w:t>
      </w:r>
    </w:p>
    <w:p w14:paraId="5386AA8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call CLRSCR                                 </w:t>
      </w:r>
    </w:p>
    <w:p w14:paraId="7049BE6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,edi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</w:t>
      </w:r>
    </w:p>
    <w:p w14:paraId="581A9E2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,MSG_HELLO_PM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</w:t>
      </w:r>
    </w:p>
    <w:p w14:paraId="1032407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BUFFER_OUTPUT                          </w:t>
      </w:r>
    </w:p>
    <w:p w14:paraId="72E0108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add  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,160                                </w:t>
      </w:r>
    </w:p>
    <w:p w14:paraId="18E83D6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,MSG_KEYBOARD</w:t>
      </w:r>
      <w:proofErr w:type="spellEnd"/>
    </w:p>
    <w:p w14:paraId="2088713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BUFFER_OUTPUT                          </w:t>
      </w:r>
    </w:p>
    <w:p w14:paraId="2D6BE17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edi,320</w:t>
      </w:r>
    </w:p>
    <w:p w14:paraId="1EB5323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esi,MSG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_TIME</w:t>
      </w:r>
      <w:proofErr w:type="spellEnd"/>
    </w:p>
    <w:p w14:paraId="2854A40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BUFFER_OUTPUT                          </w:t>
      </w:r>
    </w:p>
    <w:p w14:paraId="52265D6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edi,480</w:t>
      </w:r>
    </w:p>
    <w:p w14:paraId="24DA8B6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esi,MSG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_COUNT</w:t>
      </w:r>
      <w:proofErr w:type="spellEnd"/>
    </w:p>
    <w:p w14:paraId="6F234E8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BUFFER_OUTPUT</w:t>
      </w:r>
    </w:p>
    <w:p w14:paraId="388875E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661FBEE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FILL_CR_0_BUFFER</w:t>
      </w:r>
    </w:p>
    <w:p w14:paraId="6AEBDFF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640</w:t>
      </w:r>
    </w:p>
    <w:p w14:paraId="75FCC39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lea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BUFFER_CR_0</w:t>
      </w:r>
    </w:p>
    <w:p w14:paraId="7CE8CAE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BUFFER_OUTPUT</w:t>
      </w:r>
    </w:p>
    <w:p w14:paraId="09BDDA2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53673EA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</w:p>
    <w:p w14:paraId="3ADC15E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DS:[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COUNT],0</w:t>
      </w:r>
    </w:p>
    <w:p w14:paraId="28418C2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WAITING_ESC:                                    </w:t>
      </w:r>
    </w:p>
    <w:p w14:paraId="75AA54F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WAITING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_ESC                            </w:t>
      </w:r>
    </w:p>
    <w:p w14:paraId="228B36D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EXIT_PM:                                        </w:t>
      </w:r>
    </w:p>
    <w:p w14:paraId="51C2BFB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66H</w:t>
      </w:r>
    </w:p>
    <w:p w14:paraId="3742073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retf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 </w:t>
      </w:r>
    </w:p>
    <w:p w14:paraId="7B1B3E6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EXIT_FROM_INTERRUPT:                            </w:t>
      </w:r>
    </w:p>
    <w:p w14:paraId="5F36514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popad</w:t>
      </w:r>
      <w:proofErr w:type="spellEnd"/>
    </w:p>
    <w:p w14:paraId="41D8286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spellEnd"/>
    </w:p>
    <w:p w14:paraId="1C9369B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ds</w:t>
      </w:r>
    </w:p>
    <w:p w14:paraId="5E4C3B7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</w:t>
      </w:r>
    </w:p>
    <w:p w14:paraId="2D92533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</w:t>
      </w:r>
    </w:p>
    <w:p w14:paraId="618E6E8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</w:t>
      </w:r>
    </w:p>
    <w:p w14:paraId="3032B77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  </w:t>
      </w:r>
    </w:p>
    <w:p w14:paraId="24B601B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66H</w:t>
      </w:r>
    </w:p>
    <w:p w14:paraId="756C920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retf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 </w:t>
      </w:r>
    </w:p>
    <w:p w14:paraId="612A505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2F58C59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WORD_TO_DEC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    </w:t>
      </w:r>
    </w:p>
    <w:p w14:paraId="7BA0FD3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pushad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</w:p>
    <w:p w14:paraId="6A1FB64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movzx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eax,ax</w:t>
      </w:r>
      <w:proofErr w:type="spellEnd"/>
      <w:proofErr w:type="gramEnd"/>
    </w:p>
    <w:p w14:paraId="5DA150C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cx,cx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</w:t>
      </w:r>
    </w:p>
    <w:p w14:paraId="10A5EED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bx,10              </w:t>
      </w:r>
    </w:p>
    <w:p w14:paraId="48C784B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LOOP1:                                                      </w:t>
      </w:r>
    </w:p>
    <w:p w14:paraId="293A600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dx,dx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</w:t>
      </w:r>
    </w:p>
    <w:p w14:paraId="3F83C63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div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</w:t>
      </w:r>
    </w:p>
    <w:p w14:paraId="3D56F5C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add dl,'0'             </w:t>
      </w:r>
    </w:p>
    <w:p w14:paraId="4C1ED08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dx                </w:t>
      </w:r>
    </w:p>
    <w:p w14:paraId="55333FC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cx                 </w:t>
      </w:r>
    </w:p>
    <w:p w14:paraId="2A21D87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test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ax,ax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</w:t>
      </w:r>
    </w:p>
    <w:p w14:paraId="6F79D85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jnz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LOOP1          </w:t>
      </w:r>
    </w:p>
    <w:p w14:paraId="306C972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LOOP2:                                                          </w:t>
      </w:r>
    </w:p>
    <w:p w14:paraId="50EEC8F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dx                 </w:t>
      </w:r>
    </w:p>
    <w:p w14:paraId="73A1A9B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[di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],dl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</w:t>
      </w:r>
    </w:p>
    <w:p w14:paraId="1BF8AB7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di                 </w:t>
      </w:r>
    </w:p>
    <w:p w14:paraId="2DD6FA4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loop LOOP2         </w:t>
      </w:r>
    </w:p>
    <w:p w14:paraId="2B4C4DE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popad</w:t>
      </w:r>
      <w:proofErr w:type="spellEnd"/>
    </w:p>
    <w:p w14:paraId="2955AE8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ret</w:t>
      </w:r>
    </w:p>
    <w:p w14:paraId="5714299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WORD_TO_DEC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</w:p>
    <w:p w14:paraId="3B8C251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0A78267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3E68A32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FILL_CR_0_BUFFER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</w:t>
      </w:r>
    </w:p>
    <w:p w14:paraId="4F472B8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</w:p>
    <w:p w14:paraId="785D2A7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</w:p>
    <w:p w14:paraId="2932E3F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push dx</w:t>
      </w:r>
    </w:p>
    <w:p w14:paraId="206007D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1F19BB2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cr0</w:t>
      </w:r>
    </w:p>
    <w:p w14:paraId="392D2D7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dx, dx</w:t>
      </w:r>
    </w:p>
    <w:p w14:paraId="153622D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cx, 32</w:t>
      </w:r>
    </w:p>
    <w:p w14:paraId="58E29E0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lea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BUFFER_CR_0</w:t>
      </w:r>
    </w:p>
    <w:p w14:paraId="08D5D7F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fill_cr_0_loop:</w:t>
      </w:r>
    </w:p>
    <w:p w14:paraId="0ECB4C5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dl, al</w:t>
      </w:r>
    </w:p>
    <w:p w14:paraId="283C7A2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dl, 7</w:t>
      </w:r>
    </w:p>
    <w:p w14:paraId="3325F34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dl, 7</w:t>
      </w:r>
    </w:p>
    <w:p w14:paraId="51F2692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1</w:t>
      </w:r>
    </w:p>
    <w:p w14:paraId="5BB88A6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add dl, 48 </w:t>
      </w:r>
    </w:p>
    <w:p w14:paraId="51A37D9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 dl</w:t>
      </w:r>
    </w:p>
    <w:p w14:paraId="08151B3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</w:p>
    <w:p w14:paraId="2CC0CF6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dl, dl</w:t>
      </w:r>
    </w:p>
    <w:p w14:paraId="7BE1DA3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loop fill_cr_0_loop</w:t>
      </w:r>
    </w:p>
    <w:p w14:paraId="227D5F7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3EC4899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pop dx</w:t>
      </w:r>
    </w:p>
    <w:p w14:paraId="14DF172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</w:p>
    <w:p w14:paraId="4D88474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</w:p>
    <w:p w14:paraId="002432C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>ret</w:t>
      </w:r>
    </w:p>
    <w:p w14:paraId="07BD0C6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FILL_CR_0_BUFFER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</w:p>
    <w:p w14:paraId="7A90CA6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1FB14EC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7028584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56D04F4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DIGIT_TO_HEX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    </w:t>
      </w:r>
    </w:p>
    <w:p w14:paraId="107F01D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add al,'0'            </w:t>
      </w:r>
    </w:p>
    <w:p w14:paraId="73761F7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al,'9'            </w:t>
      </w:r>
    </w:p>
    <w:p w14:paraId="15A134C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jle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DTH_END           </w:t>
      </w:r>
    </w:p>
    <w:p w14:paraId="647374F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add al,7              </w:t>
      </w:r>
    </w:p>
    <w:p w14:paraId="3C5AEF1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DTH_END:</w:t>
      </w:r>
    </w:p>
    <w:p w14:paraId="07920FA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ret        </w:t>
      </w:r>
    </w:p>
    <w:p w14:paraId="096F678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DIGIT_TO_HEX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</w:p>
    <w:p w14:paraId="11E2F15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4A5288C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5B55134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BYTE_TO_HEX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     </w:t>
      </w:r>
    </w:p>
    <w:p w14:paraId="69D1695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ax</w:t>
      </w:r>
    </w:p>
    <w:p w14:paraId="21C3846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ah,al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</w:t>
      </w:r>
    </w:p>
    <w:p w14:paraId="64BA392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al,4              </w:t>
      </w:r>
    </w:p>
    <w:p w14:paraId="57307F8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DIGIT_TO_HEX     </w:t>
      </w:r>
    </w:p>
    <w:p w14:paraId="7A99A53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[di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</w:t>
      </w:r>
    </w:p>
    <w:p w14:paraId="73638E1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di                </w:t>
      </w:r>
    </w:p>
    <w:p w14:paraId="4D4EC5D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al,ah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</w:t>
      </w:r>
    </w:p>
    <w:p w14:paraId="6209DAC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and al,0Fh            </w:t>
      </w:r>
    </w:p>
    <w:p w14:paraId="2F1B955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DIGIT_TO_HEX     </w:t>
      </w:r>
    </w:p>
    <w:p w14:paraId="503CB3D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[di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</w:t>
      </w:r>
    </w:p>
    <w:p w14:paraId="43CB663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di                </w:t>
      </w:r>
    </w:p>
    <w:p w14:paraId="6D1E220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ax</w:t>
      </w:r>
    </w:p>
    <w:p w14:paraId="380C47A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ret    </w:t>
      </w:r>
    </w:p>
    <w:p w14:paraId="4A2594B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BYTE_TO_HEX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</w:p>
    <w:p w14:paraId="1EC7933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6967712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406DE78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M = 0                           </w:t>
      </w:r>
    </w:p>
    <w:p w14:paraId="5356E1A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IRPC N, 0123456789ABCDEF</w:t>
      </w:r>
    </w:p>
    <w:p w14:paraId="471BC0C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EXC_0&amp;N label word                              </w:t>
      </w:r>
    </w:p>
    <w:p w14:paraId="0EC038F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cli                                         </w:t>
      </w:r>
    </w:p>
    <w:p w14:paraId="7F57047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EXC_HANDLER</w:t>
      </w:r>
    </w:p>
    <w:p w14:paraId="48526EA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endm</w:t>
      </w:r>
      <w:proofErr w:type="spellEnd"/>
    </w:p>
    <w:p w14:paraId="1D6B72B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 = 010H</w:t>
      </w:r>
    </w:p>
    <w:p w14:paraId="3E1C372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IRPC N, 0123456789ABCDEF                        </w:t>
      </w:r>
    </w:p>
    <w:p w14:paraId="5B7CFC9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EXC_1&amp;N label word                              </w:t>
      </w:r>
    </w:p>
    <w:p w14:paraId="64F2AE0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cli                                         </w:t>
      </w:r>
    </w:p>
    <w:p w14:paraId="4D0C255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EXC_HANDLER</w:t>
      </w:r>
    </w:p>
    <w:p w14:paraId="6600E3F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endm</w:t>
      </w:r>
      <w:proofErr w:type="spellEnd"/>
    </w:p>
    <w:p w14:paraId="4B36CD3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106B268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79B0B17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EXC_HANDLER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     </w:t>
      </w:r>
    </w:p>
    <w:p w14:paraId="0A9558E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CLRSCR                                 </w:t>
      </w:r>
    </w:p>
    <w:p w14:paraId="1E80902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MSG_EXC</w:t>
      </w:r>
    </w:p>
    <w:p w14:paraId="4525FF4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 40*2</w:t>
      </w:r>
    </w:p>
    <w:p w14:paraId="5DBF36F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BUFFER_OUTPUT                          </w:t>
      </w:r>
    </w:p>
    <w:p w14:paraId="0BAC51F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</w:t>
      </w:r>
    </w:p>
    <w:p w14:paraId="6CD2097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</w:t>
      </w:r>
    </w:p>
    <w:p w14:paraId="50C2CB3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</w:t>
      </w:r>
    </w:p>
    <w:p w14:paraId="5BF9D51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sti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  </w:t>
      </w:r>
    </w:p>
    <w:p w14:paraId="1A6FC4D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66H</w:t>
      </w:r>
    </w:p>
    <w:p w14:paraId="4CDF59E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retf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 </w:t>
      </w:r>
    </w:p>
    <w:p w14:paraId="2F87C43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EXC_HANDLER     ENDP</w:t>
      </w:r>
    </w:p>
    <w:p w14:paraId="067E28C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30EFFF4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02208F6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IDLE_IRQ_MASTER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</w:t>
      </w:r>
    </w:p>
    <w:p w14:paraId="362AF32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</w:p>
    <w:p w14:paraId="28BF25F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,20h</w:t>
      </w:r>
    </w:p>
    <w:p w14:paraId="48205CC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out  20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</w:p>
    <w:p w14:paraId="1C95302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pop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proofErr w:type="gramEnd"/>
    </w:p>
    <w:p w14:paraId="22649EB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iretd</w:t>
      </w:r>
      <w:proofErr w:type="spellEnd"/>
    </w:p>
    <w:p w14:paraId="092A5AF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IDLE_IRQ_MASTER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</w:p>
    <w:p w14:paraId="38F10A0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1219926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7A11F1D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>IDLE_IRQ_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SLAVE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</w:t>
      </w:r>
    </w:p>
    <w:p w14:paraId="1D7804C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</w:p>
    <w:p w14:paraId="205BEBF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,20h</w:t>
      </w:r>
    </w:p>
    <w:p w14:paraId="0178E40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out  20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</w:p>
    <w:p w14:paraId="15D0FDA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out  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A0h,al</w:t>
      </w:r>
    </w:p>
    <w:p w14:paraId="0DA05F2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pop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eax</w:t>
      </w:r>
      <w:proofErr w:type="spellEnd"/>
      <w:proofErr w:type="gramEnd"/>
    </w:p>
    <w:p w14:paraId="5C6EBB2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iretd</w:t>
      </w:r>
      <w:proofErr w:type="spellEnd"/>
    </w:p>
    <w:p w14:paraId="1F0E01C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IDLE_IRQ_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SLAVE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  <w:proofErr w:type="gramEnd"/>
    </w:p>
    <w:p w14:paraId="7765DE3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1A0BD2E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52A6D4C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TIMER_HANDLER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   </w:t>
      </w:r>
    </w:p>
    <w:p w14:paraId="653E204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ds</w:t>
      </w:r>
    </w:p>
    <w:p w14:paraId="1B69F86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spellEnd"/>
    </w:p>
    <w:p w14:paraId="4B6C27E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pushad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</w:t>
      </w:r>
    </w:p>
    <w:p w14:paraId="0F433BC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,DATA_DESC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</w:t>
      </w:r>
    </w:p>
    <w:p w14:paraId="215A2FD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,ax</w:t>
      </w:r>
      <w:proofErr w:type="spellEnd"/>
    </w:p>
    <w:p w14:paraId="1BEA3B6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ds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:[COUNT]                             </w:t>
      </w:r>
    </w:p>
    <w:p w14:paraId="03F682C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,ds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:[BUFFER_COUNT]</w:t>
      </w:r>
    </w:p>
    <w:p w14:paraId="2304501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,ds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:[COUNT]</w:t>
      </w:r>
    </w:p>
    <w:p w14:paraId="7781012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WORD_TO_DEC                            </w:t>
      </w:r>
    </w:p>
    <w:p w14:paraId="2B1638F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,538</w:t>
      </w:r>
    </w:p>
    <w:p w14:paraId="0E94490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,BUFFER_COUNT</w:t>
      </w:r>
      <w:proofErr w:type="spellEnd"/>
    </w:p>
    <w:p w14:paraId="69C3521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BUFFER_OUTPUT                          </w:t>
      </w:r>
    </w:p>
    <w:p w14:paraId="0530F21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SHOW_TIMER:</w:t>
      </w:r>
    </w:p>
    <w:p w14:paraId="41C3CC2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,0h                                  </w:t>
      </w:r>
    </w:p>
    <w:p w14:paraId="0F7C84D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out  70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</w:p>
    <w:p w14:paraId="3700B8D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in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,71h                                 </w:t>
      </w:r>
    </w:p>
    <w:p w14:paraId="31C00BA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,ds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:[SECOND]                         </w:t>
      </w:r>
    </w:p>
    <w:p w14:paraId="2F8C406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je   SKIP_SECOND                            </w:t>
      </w:r>
    </w:p>
    <w:p w14:paraId="328F08A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ds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:[SECOND],al                         </w:t>
      </w:r>
    </w:p>
    <w:p w14:paraId="344CD89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,ds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:[TIME]                           </w:t>
      </w:r>
    </w:p>
    <w:p w14:paraId="031D3F5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ds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:[TIME],0                            </w:t>
      </w:r>
    </w:p>
    <w:p w14:paraId="1412DDF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je   DISABLE_PM                             </w:t>
      </w:r>
    </w:p>
    <w:p w14:paraId="32D9466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ah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,ah</w:t>
      </w:r>
      <w:proofErr w:type="spellEnd"/>
    </w:p>
    <w:p w14:paraId="546E1AA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,ds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:[BUFFER_TIME]                   </w:t>
      </w:r>
    </w:p>
    <w:p w14:paraId="1F017EF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WORD_TO_DEC                            </w:t>
      </w:r>
    </w:p>
    <w:p w14:paraId="176FAA3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,356</w:t>
      </w:r>
    </w:p>
    <w:p w14:paraId="31E1981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,BUFFER_TIME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</w:t>
      </w:r>
    </w:p>
    <w:p w14:paraId="3695306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BUFFER_OUTPUT                          </w:t>
      </w:r>
    </w:p>
    <w:p w14:paraId="146DDAA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dec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ds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:[TIME]                              </w:t>
      </w:r>
    </w:p>
    <w:p w14:paraId="5569CAE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,BUFFER_TIME</w:t>
      </w:r>
      <w:proofErr w:type="spellEnd"/>
    </w:p>
    <w:p w14:paraId="5698D28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BUFFER_CLEAR                           </w:t>
      </w:r>
    </w:p>
    <w:p w14:paraId="3FD19F7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SKIP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_SECOND                            </w:t>
      </w:r>
    </w:p>
    <w:p w14:paraId="67DFA64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DISABLE_PM:                                     </w:t>
      </w:r>
    </w:p>
    <w:p w14:paraId="09FB741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,20h</w:t>
      </w:r>
    </w:p>
    <w:p w14:paraId="0EA0B4C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out  20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</w:p>
    <w:p w14:paraId="4644E34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0eah                                     </w:t>
      </w:r>
    </w:p>
    <w:p w14:paraId="5BD00D9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OFFSET EXIT_FROM_INTERRUPT               </w:t>
      </w:r>
    </w:p>
    <w:p w14:paraId="57A5F17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CODE_PM_DESC                             </w:t>
      </w:r>
    </w:p>
    <w:p w14:paraId="142CF7A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SKIP_SECOND:                                    </w:t>
      </w:r>
    </w:p>
    <w:p w14:paraId="1C25E64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,20h</w:t>
      </w:r>
    </w:p>
    <w:p w14:paraId="75005AD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out  20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h,al                                 </w:t>
      </w:r>
    </w:p>
    <w:p w14:paraId="29A96ED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popad</w:t>
      </w:r>
      <w:proofErr w:type="spellEnd"/>
    </w:p>
    <w:p w14:paraId="640D7F9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spellEnd"/>
    </w:p>
    <w:p w14:paraId="74E40BF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ds</w:t>
      </w:r>
    </w:p>
    <w:p w14:paraId="6BABA2D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iretd</w:t>
      </w:r>
      <w:proofErr w:type="spellEnd"/>
    </w:p>
    <w:p w14:paraId="3294425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TIMER_HANDLER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</w:p>
    <w:p w14:paraId="7CC2E5A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5BF0A81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3A6D0FD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KEYBOARD_HANDLER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</w:t>
      </w:r>
    </w:p>
    <w:p w14:paraId="050649C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ds</w:t>
      </w:r>
    </w:p>
    <w:p w14:paraId="5D4955D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spellEnd"/>
    </w:p>
    <w:p w14:paraId="616F37A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pushad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</w:t>
      </w:r>
    </w:p>
    <w:p w14:paraId="02B6E90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in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,60h                                 </w:t>
      </w:r>
    </w:p>
    <w:p w14:paraId="3E15449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,1                                   </w:t>
      </w:r>
    </w:p>
    <w:p w14:paraId="50F6544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je   KEYBOARD_EXIT                          </w:t>
      </w:r>
    </w:p>
    <w:p w14:paraId="150B90A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ds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:[KEY_SCAN_CODE],al                  </w:t>
      </w:r>
    </w:p>
    <w:p w14:paraId="77B8B88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,ds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:[BUFFER_SCAN_CODE]</w:t>
      </w:r>
    </w:p>
    <w:p w14:paraId="048CABF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,ds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:[KEY_SCAN_CODE]</w:t>
      </w:r>
    </w:p>
    <w:p w14:paraId="23AD621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ah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,ah</w:t>
      </w:r>
      <w:proofErr w:type="spellEnd"/>
    </w:p>
    <w:p w14:paraId="4D98096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BYTE_TO_HEX                            </w:t>
      </w:r>
    </w:p>
    <w:p w14:paraId="5CACBAF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,200</w:t>
      </w:r>
    </w:p>
    <w:p w14:paraId="698D385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lea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,BUFFER_SCAN_CODE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</w:t>
      </w:r>
    </w:p>
    <w:p w14:paraId="69B7850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call BUFFER_OUTPUT                          </w:t>
      </w:r>
    </w:p>
    <w:p w14:paraId="4077171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KEYBOARD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_RETURN  </w:t>
      </w:r>
    </w:p>
    <w:p w14:paraId="33BD940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KEYBOARD_EXIT:</w:t>
      </w:r>
    </w:p>
    <w:p w14:paraId="0AE41BF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,20h</w:t>
      </w:r>
    </w:p>
    <w:p w14:paraId="6C10D91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out  20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h,al</w:t>
      </w:r>
    </w:p>
    <w:p w14:paraId="5D665BA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0eah</w:t>
      </w:r>
    </w:p>
    <w:p w14:paraId="3AD78E0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OFFSET EXIT_FROM_INTERRUPT </w:t>
      </w:r>
    </w:p>
    <w:p w14:paraId="7A718E3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CODE_PM_DESC  </w:t>
      </w:r>
    </w:p>
    <w:p w14:paraId="716AD49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KEYBOARD_RETURN:</w:t>
      </w:r>
    </w:p>
    <w:p w14:paraId="2A6A664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al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,20h</w:t>
      </w:r>
    </w:p>
    <w:p w14:paraId="4EE22E9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out  20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h,al                                 </w:t>
      </w:r>
    </w:p>
    <w:p w14:paraId="5621782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popad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</w:t>
      </w:r>
    </w:p>
    <w:p w14:paraId="5D0B0CD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spellEnd"/>
    </w:p>
    <w:p w14:paraId="0BF969E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pop ds</w:t>
      </w:r>
    </w:p>
    <w:p w14:paraId="7A619BA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iretd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</w:t>
      </w:r>
    </w:p>
    <w:p w14:paraId="0D9D982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KEYBOARD_HANDLER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</w:p>
    <w:p w14:paraId="71E40B3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548FAD3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26F4648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CLRSCR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         </w:t>
      </w:r>
    </w:p>
    <w:p w14:paraId="08C26C1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spellEnd"/>
    </w:p>
    <w:p w14:paraId="25B8587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pushad</w:t>
      </w:r>
      <w:proofErr w:type="spellEnd"/>
    </w:p>
    <w:p w14:paraId="2C25842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,TEXT_DESC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</w:t>
      </w:r>
    </w:p>
    <w:p w14:paraId="364A856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,ax</w:t>
      </w:r>
      <w:proofErr w:type="spellEnd"/>
    </w:p>
    <w:p w14:paraId="63EBDE8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xor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,edi</w:t>
      </w:r>
      <w:proofErr w:type="spellEnd"/>
    </w:p>
    <w:p w14:paraId="6AC60B9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ecx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,80*25                              </w:t>
      </w:r>
    </w:p>
    <w:p w14:paraId="4AB83C9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ax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,700h</w:t>
      </w:r>
    </w:p>
    <w:p w14:paraId="18F902F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rep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stosw</w:t>
      </w:r>
      <w:proofErr w:type="spellEnd"/>
      <w:proofErr w:type="gramEnd"/>
    </w:p>
    <w:p w14:paraId="23F3614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popad</w:t>
      </w:r>
      <w:proofErr w:type="spellEnd"/>
    </w:p>
    <w:p w14:paraId="4AE68B7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pop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spellEnd"/>
      <w:proofErr w:type="gramEnd"/>
    </w:p>
    <w:p w14:paraId="098175C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ret</w:t>
      </w:r>
    </w:p>
    <w:p w14:paraId="46901E7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CLRSCR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  <w:proofErr w:type="gramEnd"/>
    </w:p>
    <w:p w14:paraId="21ECDC6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16CF040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1ED9458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BUFFER_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CLEAR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   </w:t>
      </w:r>
    </w:p>
    <w:p w14:paraId="104CF12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al,' '</w:t>
      </w:r>
    </w:p>
    <w:p w14:paraId="72CB7BD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[esi+0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</w:p>
    <w:p w14:paraId="0359F24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[esi+1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</w:p>
    <w:p w14:paraId="2CB0FA5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[esi+2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</w:p>
    <w:p w14:paraId="1C80C64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[esi+3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</w:p>
    <w:p w14:paraId="13446AF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[esi+4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</w:p>
    <w:p w14:paraId="42C93EC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[esi+5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</w:p>
    <w:p w14:paraId="3D7A547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[esi+6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</w:p>
    <w:p w14:paraId="190698CB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[esi+7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],al</w:t>
      </w:r>
      <w:proofErr w:type="gramEnd"/>
    </w:p>
    <w:p w14:paraId="2D20757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ret</w:t>
      </w:r>
    </w:p>
    <w:p w14:paraId="5148432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BUFFER_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CLEAR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endp</w:t>
      </w:r>
      <w:proofErr w:type="spellEnd"/>
      <w:proofErr w:type="gramEnd"/>
    </w:p>
    <w:p w14:paraId="5C44397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405D09A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4C47544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BUFFER_OUTPUT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proc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near                         </w:t>
      </w:r>
    </w:p>
    <w:p w14:paraId="677A26F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spellEnd"/>
    </w:p>
    <w:p w14:paraId="54361B3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PUSHAD</w:t>
      </w:r>
    </w:p>
    <w:p w14:paraId="3ABED10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,TEXT_DESC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</w:t>
      </w:r>
    </w:p>
    <w:p w14:paraId="45655D9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mov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,ax</w:t>
      </w:r>
      <w:proofErr w:type="spellEnd"/>
    </w:p>
    <w:p w14:paraId="5CC4739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OUTPUT_LOOP:                                    </w:t>
      </w:r>
    </w:p>
    <w:p w14:paraId="7792A2B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lodsb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    </w:t>
      </w:r>
    </w:p>
    <w:p w14:paraId="4F786DC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or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al,al</w:t>
      </w:r>
      <w:proofErr w:type="spellEnd"/>
      <w:proofErr w:type="gramEnd"/>
    </w:p>
    <w:p w14:paraId="5A17CFA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jz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OUTPUT_EXIT                            </w:t>
      </w:r>
    </w:p>
    <w:p w14:paraId="5E85C5C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stosb</w:t>
      </w:r>
      <w:proofErr w:type="spellEnd"/>
    </w:p>
    <w:p w14:paraId="4D025A0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inc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edi</w:t>
      </w:r>
      <w:proofErr w:type="spellEnd"/>
      <w:proofErr w:type="gramEnd"/>
    </w:p>
    <w:p w14:paraId="6E43E75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jmp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OUTPUT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_LOOP</w:t>
      </w:r>
    </w:p>
    <w:p w14:paraId="3E0E4AD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OUTPUT_EXIT:                                    </w:t>
      </w:r>
    </w:p>
    <w:p w14:paraId="455B204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popad</w:t>
      </w:r>
      <w:proofErr w:type="spellEnd"/>
    </w:p>
    <w:p w14:paraId="53F1563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pop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es</w:t>
      </w:r>
      <w:proofErr w:type="spellEnd"/>
      <w:proofErr w:type="gramEnd"/>
    </w:p>
    <w:p w14:paraId="6C8699A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ret</w:t>
      </w:r>
    </w:p>
    <w:p w14:paraId="02C1BC0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BUFFER_OUTPUT ENDP</w:t>
      </w:r>
    </w:p>
    <w:p w14:paraId="5D56B43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624C050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196AFCF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3876AA5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SIZE_CODE_PM     =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(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$ - CODE_PM_BEGIN)</w:t>
      </w:r>
    </w:p>
    <w:p w14:paraId="3B7221C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CODE_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PM  ENDS</w:t>
      </w:r>
      <w:proofErr w:type="gramEnd"/>
    </w:p>
    <w:p w14:paraId="2485A18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3592D5F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5D28473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DATA    segment para use16                      </w:t>
      </w:r>
    </w:p>
    <w:p w14:paraId="6D40EFE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DATA_BEGIN      = $</w:t>
      </w:r>
    </w:p>
    <w:p w14:paraId="6F416D5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</w:p>
    <w:p w14:paraId="3C0C10B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S_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DESC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struc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35E96D2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LIMIT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570C7D7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BASE_L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1536A02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BASE_M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6BAA515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ACCESS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7FFFE67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ATTRIBS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1738B44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    BASE_H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7567D96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S_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DESC  ends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</w:p>
    <w:p w14:paraId="2C0D5D8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DESC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struc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17C9D49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OFFS_L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34ED88D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SEL 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17A652E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PARAM_CNT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62C647D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ACCESS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6BC0107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OFFS_H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4243EED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DESC  ends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</w:t>
      </w:r>
    </w:p>
    <w:p w14:paraId="432E405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R_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IDTR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struc</w:t>
      </w:r>
      <w:proofErr w:type="spellEnd"/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           </w:t>
      </w:r>
    </w:p>
    <w:p w14:paraId="60661C3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LIMIT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4855846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IDT_L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13C5717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IDT_H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0                            </w:t>
      </w:r>
    </w:p>
    <w:p w14:paraId="189F648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R_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IDTR  ends</w:t>
      </w:r>
      <w:proofErr w:type="gramEnd"/>
    </w:p>
    <w:p w14:paraId="35DFAD7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</w:p>
    <w:p w14:paraId="610F5B3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GDT_BEGIN   = $</w:t>
      </w:r>
    </w:p>
    <w:p w14:paraId="252B3FC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 label   word                            </w:t>
      </w:r>
    </w:p>
    <w:p w14:paraId="073A4CE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GDT_0       S_DESC &lt;0,0,0,0,0,0&gt;                                  </w:t>
      </w:r>
    </w:p>
    <w:p w14:paraId="62A4CF5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GDT_GDT     S_DESC &lt;GDT_SIZE-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1,,,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10010010b,0,&gt;                 </w:t>
      </w:r>
    </w:p>
    <w:p w14:paraId="67B3613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GDT_CODE_RM S_DESC &lt;SIZE_CODE_RM-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1,,,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10011010b,0,&gt;             </w:t>
      </w:r>
    </w:p>
    <w:p w14:paraId="67A5A404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GDT_DATA    S_DESC &lt;SIZE_DATA-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1,,,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11110010b,0,&gt;      </w:t>
      </w:r>
    </w:p>
    <w:p w14:paraId="5892254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GDT_STACK   S_DESC &lt;1000h-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1,,,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10010010b,0,&gt;                    </w:t>
      </w:r>
    </w:p>
    <w:p w14:paraId="79AC662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GDT_TEXT    S_DESC &lt;2000h-1,8000h,0Bh,11110010b,0,0&gt; </w:t>
      </w:r>
    </w:p>
    <w:p w14:paraId="65D91A0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GDT_CODE_PM S_DESC &lt;SIZE_CODE_PM-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1,,,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10011010b,01000000b,&gt;    </w:t>
      </w:r>
    </w:p>
    <w:p w14:paraId="54C8493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GDT_IDT     S_DESC &lt;SIZE_IDT-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1,,,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10010010b,0,&gt;                  </w:t>
      </w:r>
    </w:p>
    <w:p w14:paraId="22AED36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GDT_SIZE    = ($ - GDT_BEGIN)               </w:t>
      </w:r>
    </w:p>
    <w:p w14:paraId="27F0BDE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59B23C8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CODE_RM_DESC = (GDT_CODE_RM - GDT_0)</w:t>
      </w:r>
    </w:p>
    <w:p w14:paraId="25C9F42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DATA_DESC    = (GDT_DATA - GDT_0)      </w:t>
      </w:r>
    </w:p>
    <w:p w14:paraId="4FA8F4A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STACK_DESC   = (GDT_STACK - GDT_0)</w:t>
      </w:r>
    </w:p>
    <w:p w14:paraId="1FBDAA9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TEXT_DESC    = (GDT_TEXT - GDT_0)  </w:t>
      </w:r>
    </w:p>
    <w:p w14:paraId="4A4738F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CODE_PM_DESC = (GDT_CODE_PM - GDT_0)</w:t>
      </w:r>
    </w:p>
    <w:p w14:paraId="2961B6E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IDT_DESC     = (GDT_IDT - GDT_0)</w:t>
      </w:r>
    </w:p>
    <w:p w14:paraId="24B2547F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686055C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;IDT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</w:t>
      </w:r>
    </w:p>
    <w:p w14:paraId="52C8156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IDTR    R_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IDTR  &lt;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SIZE_IDT,0,0&gt;               </w:t>
      </w:r>
    </w:p>
    <w:p w14:paraId="60EAD7C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IDT label   word                           </w:t>
      </w:r>
    </w:p>
    <w:p w14:paraId="2C64DDB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IDT_BEGIN   = $</w:t>
      </w:r>
    </w:p>
    <w:p w14:paraId="34996E1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IRPC    N, 0123456789ABCDEF</w:t>
      </w:r>
    </w:p>
    <w:p w14:paraId="7D2181A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IDT_0&amp;N I_DESC &lt;0, CODE_PM_DESC,0,10001111b,0&gt;           </w:t>
      </w:r>
    </w:p>
    <w:p w14:paraId="0977FC4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ENDM</w:t>
      </w:r>
    </w:p>
    <w:p w14:paraId="5B16C99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IRPC    N, 0123456789ABCDEF</w:t>
      </w:r>
    </w:p>
    <w:p w14:paraId="1440D23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IDT_1&amp;N I_DESC &lt;0, CODE_PM_DESC, 0, 10001111b, 0&gt;         </w:t>
      </w:r>
    </w:p>
    <w:p w14:paraId="15CC72F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ENDM</w:t>
      </w:r>
    </w:p>
    <w:p w14:paraId="5F62A34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IDT_TIMER    I_DESC &lt;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0,CODE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_PM_DESC,0,10001110b,0&gt;             </w:t>
      </w:r>
    </w:p>
    <w:p w14:paraId="661DB95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IDT_KEYBOARD I_DESC &lt;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0,CODE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_PM_DESC,0,10001110b,0&gt;             </w:t>
      </w:r>
    </w:p>
    <w:p w14:paraId="1D5B6E4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IRPC    N, 23456789ABCDEF</w:t>
      </w:r>
    </w:p>
    <w:p w14:paraId="57A2A4C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IDT_2&amp;N         I_DESC &lt;0, CODE_PM_DESC, 0, 10001110b, 0&gt;  </w:t>
      </w:r>
    </w:p>
    <w:p w14:paraId="15988AB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ENDM</w:t>
      </w:r>
    </w:p>
    <w:p w14:paraId="180D495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SIZE_IDT        =   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(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$ - IDT_BEGIN)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</w:p>
    <w:p w14:paraId="50C392C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79E2C60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lastRenderedPageBreak/>
        <w:t xml:space="preserve">    MSG_HELLO   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"Press key to change mode to PM",13,10,"$"</w:t>
      </w:r>
    </w:p>
    <w:p w14:paraId="0BD36C9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MSG_HELLO_PM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"We are in PM. Press ESC or wait till timer ends to exit PM",0</w:t>
      </w:r>
    </w:p>
    <w:p w14:paraId="48FA588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MSG_EXIT    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"We are in RM",13,10,"$"</w:t>
      </w:r>
    </w:p>
    <w:p w14:paraId="472384F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MSG_KEYBOARD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"Scan code:",0</w:t>
      </w:r>
    </w:p>
    <w:p w14:paraId="38B1DC7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MSG_TIME    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"Go back to RM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in  XXXXXXX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seconds",0</w:t>
      </w:r>
    </w:p>
    <w:p w14:paraId="1A63930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MSG_COUNT   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"Amount of interrupt calls:",0</w:t>
      </w:r>
    </w:p>
    <w:p w14:paraId="790D410C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MSG_EXC     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"Exception: XX",0</w:t>
      </w:r>
    </w:p>
    <w:p w14:paraId="0C8555B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MSG_ENTER   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"Enter time in protected mode: $"</w:t>
      </w:r>
    </w:p>
    <w:p w14:paraId="7235CD67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MSG_ERROR   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"incorrect error$"</w:t>
      </w:r>
    </w:p>
    <w:p w14:paraId="1515E1A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HEX_TAB             </w:t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"0123456789ABCDEF"   </w:t>
      </w:r>
    </w:p>
    <w:p w14:paraId="037E999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ESP32     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dd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dup(?)            </w:t>
      </w:r>
    </w:p>
    <w:p w14:paraId="2AD7DCA0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INT_MASK_M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dup(?)            </w:t>
      </w:r>
    </w:p>
    <w:p w14:paraId="3637AFA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INT_MASK_S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dup(?)            </w:t>
      </w:r>
    </w:p>
    <w:p w14:paraId="1159949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KEY_SCAN_CODE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dup(?)            </w:t>
      </w:r>
    </w:p>
    <w:p w14:paraId="34A674A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SECOND    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dup(?)            </w:t>
      </w:r>
    </w:p>
    <w:p w14:paraId="70D5A738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TIME      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dup(10)           </w:t>
      </w:r>
    </w:p>
    <w:p w14:paraId="4F7D01E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COUNT     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dw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dup(0)            </w:t>
      </w:r>
    </w:p>
    <w:p w14:paraId="09BF172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BUFFER_COUNT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8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dup(' ')          </w:t>
      </w:r>
    </w:p>
    <w:p w14:paraId="02E7B59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dup(0)</w:t>
      </w:r>
    </w:p>
    <w:p w14:paraId="0E2D4E5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BUFFER_SCAN_CODE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8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dup(' ')          </w:t>
      </w:r>
    </w:p>
    <w:p w14:paraId="7B22870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dup(0)                </w:t>
      </w:r>
    </w:p>
    <w:p w14:paraId="76A3870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BUFFER_TIME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8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dup(' ')          </w:t>
      </w:r>
    </w:p>
    <w:p w14:paraId="7A7F6C0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dup(0)</w:t>
      </w:r>
    </w:p>
    <w:p w14:paraId="055F748D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INPUT_TIME      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6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,7 dup(?)          </w:t>
      </w:r>
    </w:p>
    <w:p w14:paraId="3A070763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BUFFER_CR_0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32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dup(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'?')</w:t>
      </w:r>
    </w:p>
    <w:p w14:paraId="3AB3235A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1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dup(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0) </w:t>
      </w:r>
    </w:p>
    <w:p w14:paraId="05600AFE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BUFFER_CR_0_RM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proofErr w:type="spell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32 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dup(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'?'), 13, 10, "$" </w:t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</w: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ab/>
        <w:t xml:space="preserve">    </w:t>
      </w:r>
    </w:p>
    <w:p w14:paraId="509256D6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SIZE_DATA   = ($ - DATA_BEGIN)                  </w:t>
      </w:r>
    </w:p>
    <w:p w14:paraId="191A4229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DATA    ends</w:t>
      </w:r>
    </w:p>
    <w:p w14:paraId="1F68E062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STACK_A segment para stack</w:t>
      </w:r>
    </w:p>
    <w:p w14:paraId="1574E001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  </w:t>
      </w:r>
      <w:proofErr w:type="spellStart"/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db</w:t>
      </w:r>
      <w:proofErr w:type="spell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 xml:space="preserve">  1000</w:t>
      </w:r>
      <w:proofErr w:type="gramEnd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h dup(?)</w:t>
      </w:r>
    </w:p>
    <w:p w14:paraId="3FC2360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STACK_</w:t>
      </w:r>
      <w:proofErr w:type="gramStart"/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A  ends</w:t>
      </w:r>
      <w:proofErr w:type="gramEnd"/>
    </w:p>
    <w:p w14:paraId="189F2560" w14:textId="2C699943" w:rsid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  <w:r w:rsidRPr="005646DF">
        <w:rPr>
          <w:rFonts w:ascii="Courier New" w:eastAsia="Times New Roman" w:hAnsi="Courier New" w:cs="Courier New"/>
          <w:bCs/>
          <w:szCs w:val="24"/>
          <w:lang w:val="en-US" w:eastAsia="ru-RU"/>
        </w:rPr>
        <w:t>end START</w:t>
      </w:r>
    </w:p>
    <w:p w14:paraId="6A295A75" w14:textId="77777777" w:rsidR="005646DF" w:rsidRPr="005646DF" w:rsidRDefault="005646DF" w:rsidP="005646DF">
      <w:pPr>
        <w:rPr>
          <w:rFonts w:ascii="Courier New" w:eastAsia="Times New Roman" w:hAnsi="Courier New" w:cs="Courier New"/>
          <w:bCs/>
          <w:szCs w:val="24"/>
          <w:lang w:val="en-US" w:eastAsia="ru-RU"/>
        </w:rPr>
      </w:pPr>
    </w:p>
    <w:p w14:paraId="03713900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AD2673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F512C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ED0E4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1963D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732C6A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B4F07C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BDF5AB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4582D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D89238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2FA997" w14:textId="77777777" w:rsidR="001920FB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0478D8" w14:textId="2F89C9D1" w:rsidR="00F92C20" w:rsidRDefault="004447E5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</w:t>
      </w:r>
    </w:p>
    <w:p w14:paraId="54102719" w14:textId="77777777" w:rsidR="001920FB" w:rsidRPr="005646DF" w:rsidRDefault="001920FB" w:rsidP="005646D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3B77BCDE" w14:textId="5A61D6CA" w:rsidR="00051B03" w:rsidRDefault="005646DF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C82386" wp14:editId="7B6A4956">
            <wp:extent cx="4953000" cy="3265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6" r="14420" b="7794"/>
                    <a:stretch/>
                  </pic:blipFill>
                  <pic:spPr bwMode="auto">
                    <a:xfrm>
                      <a:off x="0" y="0"/>
                      <a:ext cx="5040161" cy="332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A7DFB" w14:textId="4000B2B8" w:rsidR="00A600C2" w:rsidRDefault="00A600C2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5646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  <w:r w:rsidRPr="00A600C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5646DF" w:rsidRPr="005646DF">
        <w:rPr>
          <w:rFonts w:ascii="Times New Roman" w:eastAsia="Times New Roman" w:hAnsi="Times New Roman" w:cs="Times New Roman"/>
          <w:sz w:val="28"/>
          <w:szCs w:val="28"/>
        </w:rPr>
        <w:t>Старт программы.</w:t>
      </w:r>
    </w:p>
    <w:p w14:paraId="75D52298" w14:textId="0C9D14B0" w:rsidR="005646DF" w:rsidRDefault="005646DF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2F53F8" w14:textId="21833CB9" w:rsidR="005646DF" w:rsidRDefault="005646DF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D0A79" wp14:editId="35F0F9C2">
            <wp:extent cx="4474029" cy="3551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6" r="22336"/>
                    <a:stretch/>
                  </pic:blipFill>
                  <pic:spPr bwMode="auto">
                    <a:xfrm>
                      <a:off x="0" y="0"/>
                      <a:ext cx="4474486" cy="355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D4126" w14:textId="6B4D9866" w:rsidR="005646DF" w:rsidRDefault="005646DF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Pr="005646DF">
        <w:rPr>
          <w:rFonts w:ascii="Times New Roman" w:eastAsia="Times New Roman" w:hAnsi="Times New Roman" w:cs="Times New Roman"/>
          <w:sz w:val="28"/>
          <w:szCs w:val="28"/>
        </w:rPr>
        <w:t xml:space="preserve"> — Реальный режим.</w:t>
      </w:r>
    </w:p>
    <w:p w14:paraId="1ADC69BB" w14:textId="14D0FB56" w:rsidR="00B73672" w:rsidRDefault="00B73672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46C1E6" w14:textId="7B4BDB23" w:rsidR="00B73672" w:rsidRDefault="00B73672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9F89EC" wp14:editId="6C7FC51F">
            <wp:extent cx="5471539" cy="1774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7" r="23900" b="56890"/>
                    <a:stretch/>
                  </pic:blipFill>
                  <pic:spPr bwMode="auto">
                    <a:xfrm>
                      <a:off x="0" y="0"/>
                      <a:ext cx="5483856" cy="177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2CB72" w14:textId="064C19FB" w:rsidR="00B73672" w:rsidRPr="00A600C2" w:rsidRDefault="00B73672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B73672">
        <w:rPr>
          <w:rFonts w:ascii="Times New Roman" w:eastAsia="Times New Roman" w:hAnsi="Times New Roman" w:cs="Times New Roman"/>
          <w:sz w:val="28"/>
          <w:szCs w:val="28"/>
        </w:rPr>
        <w:t xml:space="preserve"> — Защищенный режим.</w:t>
      </w:r>
    </w:p>
    <w:p w14:paraId="63A97E05" w14:textId="72336624" w:rsidR="00482BE3" w:rsidRDefault="00482BE3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6E4C53B3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5108F976" w14:textId="77777777" w:rsidR="00B73672" w:rsidRPr="00B73672" w:rsidRDefault="00B73672" w:rsidP="00B73672">
      <w:pPr>
        <w:pStyle w:val="10"/>
        <w:ind w:left="142" w:firstLine="425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7367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данной лабораторной работе были выполнены все поставленные задачи: был выполнен успешный переход в защищенный режим и возврат из него. Были написаны обработчики прерываний клавиатуры и таймера, выполняющие свою работу в </w:t>
      </w:r>
      <w:proofErr w:type="spellStart"/>
      <w:proofErr w:type="gramStart"/>
      <w:r w:rsidRPr="00B73672">
        <w:rPr>
          <w:rFonts w:ascii="Times New Roman" w:eastAsia="Times New Roman" w:hAnsi="Times New Roman" w:cs="Times New Roman"/>
          <w:sz w:val="28"/>
          <w:szCs w:val="28"/>
          <w:lang w:eastAsia="en-US"/>
        </w:rPr>
        <w:t>защи</w:t>
      </w:r>
      <w:proofErr w:type="spellEnd"/>
      <w:r w:rsidRPr="00B73672">
        <w:rPr>
          <w:rFonts w:ascii="Times New Roman" w:eastAsia="Times New Roman" w:hAnsi="Times New Roman" w:cs="Times New Roman"/>
          <w:sz w:val="28"/>
          <w:szCs w:val="28"/>
          <w:lang w:eastAsia="en-US"/>
        </w:rPr>
        <w:t>-щенном</w:t>
      </w:r>
      <w:proofErr w:type="gramEnd"/>
      <w:r w:rsidRPr="00B7367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режиме.</w:t>
      </w:r>
    </w:p>
    <w:p w14:paraId="2974B465" w14:textId="3BE8947F" w:rsidR="00091356" w:rsidRDefault="00B73672" w:rsidP="00B73672">
      <w:pPr>
        <w:pStyle w:val="10"/>
        <w:ind w:left="142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B73672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Программа запускалась в DOS, который э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мулировался с помощью DOS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Box</w:t>
      </w:r>
      <w:r w:rsidRPr="00B73672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080431"/>
    <w:multiLevelType w:val="hybridMultilevel"/>
    <w:tmpl w:val="DF4C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B44DC"/>
    <w:multiLevelType w:val="hybridMultilevel"/>
    <w:tmpl w:val="CEE48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716EB0"/>
    <w:multiLevelType w:val="hybridMultilevel"/>
    <w:tmpl w:val="4CB89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E70C3"/>
    <w:multiLevelType w:val="hybridMultilevel"/>
    <w:tmpl w:val="6B6EE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B15CBC"/>
    <w:multiLevelType w:val="hybridMultilevel"/>
    <w:tmpl w:val="C2DAD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2D6711F8"/>
    <w:multiLevelType w:val="hybridMultilevel"/>
    <w:tmpl w:val="FF065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731B04"/>
    <w:multiLevelType w:val="hybridMultilevel"/>
    <w:tmpl w:val="5B4CE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EB55F0"/>
    <w:multiLevelType w:val="hybridMultilevel"/>
    <w:tmpl w:val="319A6D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C077CA5"/>
    <w:multiLevelType w:val="hybridMultilevel"/>
    <w:tmpl w:val="13224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74BD0"/>
    <w:multiLevelType w:val="hybridMultilevel"/>
    <w:tmpl w:val="51823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5C6A19"/>
    <w:multiLevelType w:val="hybridMultilevel"/>
    <w:tmpl w:val="05BA1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212AF"/>
    <w:multiLevelType w:val="hybridMultilevel"/>
    <w:tmpl w:val="92AA075C"/>
    <w:lvl w:ilvl="0" w:tplc="9EF811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5" w15:restartNumberingAfterBreak="0">
    <w:nsid w:val="63DE1628"/>
    <w:multiLevelType w:val="hybridMultilevel"/>
    <w:tmpl w:val="5A36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23D87"/>
    <w:multiLevelType w:val="hybridMultilevel"/>
    <w:tmpl w:val="26CC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862778"/>
    <w:multiLevelType w:val="hybridMultilevel"/>
    <w:tmpl w:val="BE2C24D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B24D3"/>
    <w:multiLevelType w:val="hybridMultilevel"/>
    <w:tmpl w:val="F39E9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91D0C"/>
    <w:multiLevelType w:val="hybridMultilevel"/>
    <w:tmpl w:val="268E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252AA0"/>
    <w:multiLevelType w:val="hybridMultilevel"/>
    <w:tmpl w:val="C80C2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F85816"/>
    <w:multiLevelType w:val="hybridMultilevel"/>
    <w:tmpl w:val="3592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42"/>
  </w:num>
  <w:num w:numId="5">
    <w:abstractNumId w:val="28"/>
  </w:num>
  <w:num w:numId="6">
    <w:abstractNumId w:val="35"/>
  </w:num>
  <w:num w:numId="7">
    <w:abstractNumId w:val="30"/>
  </w:num>
  <w:num w:numId="8">
    <w:abstractNumId w:val="20"/>
  </w:num>
  <w:num w:numId="9">
    <w:abstractNumId w:val="22"/>
  </w:num>
  <w:num w:numId="10">
    <w:abstractNumId w:val="41"/>
  </w:num>
  <w:num w:numId="11">
    <w:abstractNumId w:val="7"/>
  </w:num>
  <w:num w:numId="12">
    <w:abstractNumId w:val="39"/>
  </w:num>
  <w:num w:numId="13">
    <w:abstractNumId w:val="25"/>
  </w:num>
  <w:num w:numId="14">
    <w:abstractNumId w:val="14"/>
  </w:num>
  <w:num w:numId="15">
    <w:abstractNumId w:val="40"/>
  </w:num>
  <w:num w:numId="16">
    <w:abstractNumId w:val="36"/>
  </w:num>
  <w:num w:numId="17">
    <w:abstractNumId w:val="16"/>
  </w:num>
  <w:num w:numId="18">
    <w:abstractNumId w:val="33"/>
  </w:num>
  <w:num w:numId="19">
    <w:abstractNumId w:val="8"/>
  </w:num>
  <w:num w:numId="20">
    <w:abstractNumId w:val="11"/>
  </w:num>
  <w:num w:numId="21">
    <w:abstractNumId w:val="38"/>
  </w:num>
  <w:num w:numId="22">
    <w:abstractNumId w:val="27"/>
  </w:num>
  <w:num w:numId="23">
    <w:abstractNumId w:val="32"/>
  </w:num>
  <w:num w:numId="24">
    <w:abstractNumId w:val="21"/>
  </w:num>
  <w:num w:numId="25">
    <w:abstractNumId w:val="9"/>
  </w:num>
  <w:num w:numId="26">
    <w:abstractNumId w:val="3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6"/>
  </w:num>
  <w:num w:numId="30">
    <w:abstractNumId w:val="12"/>
  </w:num>
  <w:num w:numId="31">
    <w:abstractNumId w:val="4"/>
  </w:num>
  <w:num w:numId="32">
    <w:abstractNumId w:val="31"/>
  </w:num>
  <w:num w:numId="33">
    <w:abstractNumId w:val="10"/>
  </w:num>
  <w:num w:numId="34">
    <w:abstractNumId w:val="6"/>
  </w:num>
  <w:num w:numId="35">
    <w:abstractNumId w:val="37"/>
  </w:num>
  <w:num w:numId="36">
    <w:abstractNumId w:val="17"/>
  </w:num>
  <w:num w:numId="37">
    <w:abstractNumId w:val="0"/>
  </w:num>
  <w:num w:numId="38">
    <w:abstractNumId w:val="3"/>
  </w:num>
  <w:num w:numId="39">
    <w:abstractNumId w:val="23"/>
  </w:num>
  <w:num w:numId="40">
    <w:abstractNumId w:val="29"/>
  </w:num>
  <w:num w:numId="41">
    <w:abstractNumId w:val="24"/>
  </w:num>
  <w:num w:numId="42">
    <w:abstractNumId w:val="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6"/>
    <w:rsid w:val="0000123C"/>
    <w:rsid w:val="00051B03"/>
    <w:rsid w:val="00062B61"/>
    <w:rsid w:val="00091356"/>
    <w:rsid w:val="000E43B0"/>
    <w:rsid w:val="001920FB"/>
    <w:rsid w:val="00281BC5"/>
    <w:rsid w:val="003D3875"/>
    <w:rsid w:val="004447E5"/>
    <w:rsid w:val="00482BE3"/>
    <w:rsid w:val="00496BA2"/>
    <w:rsid w:val="004E03A2"/>
    <w:rsid w:val="004E37DC"/>
    <w:rsid w:val="005646DF"/>
    <w:rsid w:val="00570507"/>
    <w:rsid w:val="00613244"/>
    <w:rsid w:val="0065004F"/>
    <w:rsid w:val="00662C80"/>
    <w:rsid w:val="00682EEB"/>
    <w:rsid w:val="0069021B"/>
    <w:rsid w:val="006D6C59"/>
    <w:rsid w:val="00755F6C"/>
    <w:rsid w:val="008E5358"/>
    <w:rsid w:val="009056AF"/>
    <w:rsid w:val="009D0C67"/>
    <w:rsid w:val="00A600C2"/>
    <w:rsid w:val="00B73672"/>
    <w:rsid w:val="00BE5A04"/>
    <w:rsid w:val="00C05899"/>
    <w:rsid w:val="00CF4BAA"/>
    <w:rsid w:val="00D05A77"/>
    <w:rsid w:val="00D40661"/>
    <w:rsid w:val="00E84EF7"/>
    <w:rsid w:val="00F00FDA"/>
    <w:rsid w:val="00F51999"/>
    <w:rsid w:val="00F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qFormat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qFormat/>
    <w:rsid w:val="00091356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EF7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next w:val="a8"/>
    <w:uiPriority w:val="34"/>
    <w:qFormat/>
    <w:rsid w:val="0000123C"/>
    <w:pPr>
      <w:spacing w:after="200"/>
      <w:ind w:left="720"/>
      <w:contextualSpacing/>
    </w:pPr>
    <w:rPr>
      <w:rFonts w:ascii="Times New Roman" w:eastAsia="Times New Roman" w:hAnsi="Times New Roman" w:cs="Times New Roman"/>
      <w:lang w:val="en-US" w:eastAsia="en-US"/>
    </w:rPr>
  </w:style>
  <w:style w:type="paragraph" w:styleId="a8">
    <w:name w:val="List Paragraph"/>
    <w:basedOn w:val="a"/>
    <w:uiPriority w:val="34"/>
    <w:qFormat/>
    <w:rsid w:val="0000123C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A600C2"/>
    <w:rPr>
      <w:color w:val="666666"/>
      <w:sz w:val="2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5646DF"/>
  </w:style>
  <w:style w:type="character" w:styleId="a9">
    <w:name w:val="Placeholder Text"/>
    <w:basedOn w:val="a0"/>
    <w:uiPriority w:val="99"/>
    <w:semiHidden/>
    <w:rsid w:val="005646DF"/>
    <w:rPr>
      <w:color w:val="808080"/>
    </w:rPr>
  </w:style>
  <w:style w:type="table" w:styleId="aa">
    <w:name w:val="Table Grid"/>
    <w:basedOn w:val="a1"/>
    <w:uiPriority w:val="59"/>
    <w:rsid w:val="005646DF"/>
    <w:pPr>
      <w:spacing w:line="240" w:lineRule="auto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5646DF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5646DF"/>
    <w:rPr>
      <w:rFonts w:ascii="Times New Roman" w:eastAsia="Times New Roman" w:hAnsi="Times New Roman" w:cs="Times New Roman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5646DF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5646DF"/>
    <w:rPr>
      <w:rFonts w:ascii="Times New Roman" w:eastAsia="Times New Roman" w:hAnsi="Times New Roman" w:cs="Times New Roman"/>
      <w:lang w:val="en-US" w:eastAsia="en-US"/>
    </w:rPr>
  </w:style>
  <w:style w:type="character" w:customStyle="1" w:styleId="a4">
    <w:name w:val="Заголовок Знак"/>
    <w:basedOn w:val="a0"/>
    <w:link w:val="a3"/>
    <w:rsid w:val="005646DF"/>
    <w:rPr>
      <w:sz w:val="52"/>
      <w:szCs w:val="52"/>
    </w:rPr>
  </w:style>
  <w:style w:type="paragraph" w:styleId="af">
    <w:name w:val="Normal (Web)"/>
    <w:basedOn w:val="a"/>
    <w:uiPriority w:val="99"/>
    <w:rsid w:val="0056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19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Anna Shalash</cp:lastModifiedBy>
  <cp:revision>14</cp:revision>
  <dcterms:created xsi:type="dcterms:W3CDTF">2020-09-15T20:28:00Z</dcterms:created>
  <dcterms:modified xsi:type="dcterms:W3CDTF">2023-05-11T11:39:00Z</dcterms:modified>
</cp:coreProperties>
</file>